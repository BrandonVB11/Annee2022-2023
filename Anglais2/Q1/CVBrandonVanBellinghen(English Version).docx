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C3636" w14:textId="51A3CB01" w:rsidR="00F5689F" w:rsidRPr="009119F1" w:rsidRDefault="00F5689F" w:rsidP="00175602">
      <w:pPr>
        <w:rPr>
          <w:noProof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6396"/>
        <w:gridCol w:w="480"/>
        <w:gridCol w:w="3576"/>
      </w:tblGrid>
      <w:tr w:rsidR="00E6525B" w:rsidRPr="009119F1" w14:paraId="74ECF88F" w14:textId="77777777" w:rsidTr="00FC49E3">
        <w:trPr>
          <w:trHeight w:val="1728"/>
        </w:trPr>
        <w:tc>
          <w:tcPr>
            <w:tcW w:w="2965" w:type="pct"/>
          </w:tcPr>
          <w:p w14:paraId="3C6898F9" w14:textId="1D4E27D7" w:rsidR="00E6525B" w:rsidRPr="00C01D82" w:rsidRDefault="00C01D82" w:rsidP="00175602">
            <w:pPr>
              <w:pStyle w:val="Titre"/>
              <w:rPr>
                <w:noProof/>
                <w:sz w:val="52"/>
                <w:szCs w:val="52"/>
              </w:rPr>
            </w:pPr>
            <w:r w:rsidRPr="00C01D82">
              <w:rPr>
                <w:noProof/>
                <w:sz w:val="52"/>
                <w:szCs w:val="52"/>
              </w:rPr>
              <w:t>Brandon Van Bellinghen</w:t>
            </w:r>
          </w:p>
          <w:p w14:paraId="13C15CE7" w14:textId="2E67837D" w:rsidR="00C01D82" w:rsidRPr="00C01D82" w:rsidRDefault="00C63033" w:rsidP="00175602">
            <w:pPr>
              <w:pStyle w:val="Sous-titre"/>
              <w:rPr>
                <w:noProof/>
                <w:sz w:val="32"/>
                <w:szCs w:val="32"/>
              </w:rPr>
            </w:pPr>
            <w:r w:rsidRPr="00C01D82">
              <w:rPr>
                <w:noProof/>
                <w:sz w:val="32"/>
                <w:szCs w:val="32"/>
                <w:lang w:val="en"/>
              </w:rPr>
              <w:t xml:space="preserve">Student in </w:t>
            </w:r>
            <w:r>
              <w:rPr>
                <w:noProof/>
                <w:sz w:val="32"/>
                <w:szCs w:val="32"/>
                <w:lang w:val="en"/>
              </w:rPr>
              <w:t>Business Informatics</w:t>
            </w:r>
            <w:r w:rsidR="00C01D82"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7A3AA5B1" wp14:editId="23303D1D">
                      <wp:extent cx="3867912" cy="0"/>
                      <wp:effectExtent l="0" t="19050" r="56515" b="38100"/>
                      <wp:docPr id="2" name="Lig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B49B5F" id="Lig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" strokecolor="#64b1be [2404]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</w:tcPr>
          <w:p w14:paraId="7C15D897" w14:textId="77777777" w:rsidR="00E6525B" w:rsidRPr="009119F1" w:rsidRDefault="00E6525B" w:rsidP="00175602">
            <w:pPr>
              <w:rPr>
                <w:noProof/>
              </w:rPr>
            </w:pPr>
          </w:p>
        </w:tc>
        <w:tc>
          <w:tcPr>
            <w:tcW w:w="1658" w:type="pct"/>
            <w:vMerge w:val="restart"/>
            <w:vAlign w:val="bottom"/>
          </w:tcPr>
          <w:p w14:paraId="6D230E6A" w14:textId="29DB613E" w:rsidR="00E6525B" w:rsidRPr="009119F1" w:rsidRDefault="00E6525B" w:rsidP="00175602">
            <w:pPr>
              <w:pStyle w:val="Coordonnesducorps"/>
              <w:spacing w:before="0"/>
              <w:rPr>
                <w:noProof/>
              </w:rPr>
            </w:pPr>
          </w:p>
        </w:tc>
      </w:tr>
      <w:tr w:rsidR="00E97CB2" w:rsidRPr="009119F1" w14:paraId="53EDA0A3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4208701F" w14:textId="3AA2A693" w:rsidR="00E97CB2" w:rsidRPr="009119F1" w:rsidRDefault="00E97CB2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shd w:val="clear" w:color="auto" w:fill="auto"/>
          </w:tcPr>
          <w:p w14:paraId="58C23DEF" w14:textId="77777777" w:rsidR="00E97CB2" w:rsidRPr="009119F1" w:rsidRDefault="00E97CB2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vMerge/>
            <w:shd w:val="clear" w:color="auto" w:fill="auto"/>
          </w:tcPr>
          <w:p w14:paraId="2ECEF083" w14:textId="77777777" w:rsidR="00E97CB2" w:rsidRPr="009119F1" w:rsidRDefault="00E97CB2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E97CB2" w:rsidRPr="009119F1" w14:paraId="7F9D605D" w14:textId="77777777" w:rsidTr="00FC49E3">
        <w:trPr>
          <w:trHeight w:val="2592"/>
        </w:trPr>
        <w:tc>
          <w:tcPr>
            <w:tcW w:w="2965" w:type="pct"/>
          </w:tcPr>
          <w:p w14:paraId="5E387F41" w14:textId="77777777" w:rsidR="00E97CB2" w:rsidRPr="009119F1" w:rsidRDefault="00E97CB2" w:rsidP="00175602">
            <w:pPr>
              <w:rPr>
                <w:noProof/>
              </w:rPr>
            </w:pPr>
          </w:p>
        </w:tc>
        <w:tc>
          <w:tcPr>
            <w:tcW w:w="377" w:type="pct"/>
          </w:tcPr>
          <w:p w14:paraId="3876CBFC" w14:textId="77777777" w:rsidR="00E97CB2" w:rsidRPr="009119F1" w:rsidRDefault="00E97CB2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407C678D" w14:textId="77777777" w:rsidR="00E97CB2" w:rsidRPr="009119F1" w:rsidRDefault="00E97CB2" w:rsidP="00175602">
            <w:pPr>
              <w:rPr>
                <w:noProof/>
              </w:rPr>
            </w:pPr>
          </w:p>
        </w:tc>
      </w:tr>
      <w:tr w:rsidR="00FC49E3" w:rsidRPr="009119F1" w14:paraId="52B1F5A6" w14:textId="77777777" w:rsidTr="00FC49E3">
        <w:tc>
          <w:tcPr>
            <w:tcW w:w="2965" w:type="pct"/>
          </w:tcPr>
          <w:p w14:paraId="5386CF50" w14:textId="4B66BFD9" w:rsidR="00FC49E3" w:rsidRPr="009119F1" w:rsidRDefault="005C2255" w:rsidP="00175602">
            <w:pPr>
              <w:pStyle w:val="Titre1"/>
              <w:rPr>
                <w:noProof/>
              </w:rPr>
            </w:pPr>
            <w:r>
              <w:rPr>
                <w:noProof/>
              </w:rPr>
              <w:t>Professional experience</w:t>
            </w:r>
            <w:r w:rsidR="00FC49E3" w:rsidRPr="009119F1">
              <w:rPr>
                <w:noProof/>
                <w:lang w:bidi="fr-FR"/>
              </w:rPr>
              <w:t xml:space="preserve"> </w:t>
            </w:r>
          </w:p>
        </w:tc>
        <w:tc>
          <w:tcPr>
            <w:tcW w:w="377" w:type="pct"/>
          </w:tcPr>
          <w:p w14:paraId="75CC0FE5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308AAA3F" w14:textId="26B04DF6" w:rsidR="00FC49E3" w:rsidRPr="009119F1" w:rsidRDefault="00000000" w:rsidP="00175602">
            <w:pPr>
              <w:pStyle w:val="Titre1"/>
              <w:rPr>
                <w:noProof/>
              </w:rPr>
            </w:pPr>
            <w:sdt>
              <w:sdtPr>
                <w:rPr>
                  <w:noProof/>
                </w:rPr>
                <w:id w:val="703143548"/>
                <w:placeholder>
                  <w:docPart w:val="ED5F20380F79474AA2CFD21AEA1821C7"/>
                </w:placeholder>
                <w:temporary/>
                <w:showingPlcHdr/>
                <w15:appearance w15:val="hidden"/>
              </w:sdtPr>
              <w:sdtContent>
                <w:r w:rsidR="00C01D82" w:rsidRPr="009119F1">
                  <w:rPr>
                    <w:noProof/>
                    <w:lang w:bidi="fr-FR"/>
                  </w:rPr>
                  <w:t>Contact</w:t>
                </w:r>
              </w:sdtContent>
            </w:sdt>
          </w:p>
        </w:tc>
      </w:tr>
      <w:tr w:rsidR="00E6525B" w:rsidRPr="009119F1" w14:paraId="318C6AE6" w14:textId="77777777" w:rsidTr="00FC49E3">
        <w:trPr>
          <w:trHeight w:val="115"/>
        </w:trPr>
        <w:tc>
          <w:tcPr>
            <w:tcW w:w="2965" w:type="pct"/>
            <w:shd w:val="clear" w:color="auto" w:fill="auto"/>
          </w:tcPr>
          <w:p w14:paraId="1029B514" w14:textId="2BA7D4F1" w:rsidR="00E6525B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37C1CBB4" wp14:editId="20B091EF">
                      <wp:extent cx="3871686" cy="0"/>
                      <wp:effectExtent l="0" t="19050" r="33655" b="19050"/>
                      <wp:docPr id="4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7C252D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77" w:type="pct"/>
            <w:shd w:val="clear" w:color="auto" w:fill="auto"/>
          </w:tcPr>
          <w:p w14:paraId="2B147697" w14:textId="77777777" w:rsidR="00E6525B" w:rsidRPr="009119F1" w:rsidRDefault="00E6525B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B164CC8" w14:textId="77777777" w:rsidR="00E6525B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30DB33A0" wp14:editId="645844A2">
                      <wp:extent cx="2103120" cy="0"/>
                      <wp:effectExtent l="0" t="19050" r="30480" b="19050"/>
                      <wp:docPr id="16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8250BC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175602" w14:paraId="5D727066" w14:textId="77777777" w:rsidTr="00FC49E3">
        <w:trPr>
          <w:trHeight w:val="2304"/>
        </w:trPr>
        <w:tc>
          <w:tcPr>
            <w:tcW w:w="2965" w:type="pct"/>
            <w:vMerge w:val="restart"/>
          </w:tcPr>
          <w:p w14:paraId="467764BC" w14:textId="47A7DBC3" w:rsidR="00175602" w:rsidRDefault="005C2255" w:rsidP="00175602">
            <w:pPr>
              <w:pStyle w:val="Plagededates"/>
              <w:spacing w:before="0"/>
              <w:rPr>
                <w:noProof/>
              </w:rPr>
            </w:pPr>
            <w:r w:rsidRPr="009119F1">
              <w:rPr>
                <w:noProof/>
                <w:lang w:bidi="fr-FR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F60EA64" wp14:editId="4DCBD3EA">
                      <wp:simplePos x="0" y="0"/>
                      <wp:positionH relativeFrom="page">
                        <wp:posOffset>-457200</wp:posOffset>
                      </wp:positionH>
                      <wp:positionV relativeFrom="paragraph">
                        <wp:posOffset>-1172845</wp:posOffset>
                      </wp:positionV>
                      <wp:extent cx="6999211" cy="7702550"/>
                      <wp:effectExtent l="0" t="0" r="11430" b="12700"/>
                      <wp:wrapNone/>
                      <wp:docPr id="55" name="Rectangle 5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6999211" cy="770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C1D957" id="Rectangle 58" o:spid="_x0000_s1026" alt="&quot;&quot;" style="position:absolute;margin-left:-36pt;margin-top:-92.35pt;width:551.1pt;height:606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" fillcolor="#64b1be [2404]" strokecolor="#88c3cd [1942]">
                      <v:path arrowok="t"/>
                      <w10:wrap anchorx="page"/>
                    </v:rect>
                  </w:pict>
                </mc:Fallback>
              </mc:AlternateContent>
            </w:r>
          </w:p>
          <w:p w14:paraId="12B98DC4" w14:textId="65E0B455" w:rsidR="005C2255" w:rsidRDefault="005C2255" w:rsidP="005C2255">
            <w:pPr>
              <w:widowControl/>
              <w:autoSpaceDE/>
              <w:autoSpaceDN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</w:pPr>
            <w:r w:rsidRPr="005C2255"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 xml:space="preserve">2020 - </w:t>
            </w:r>
            <w:r w:rsidR="00AF478D"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>C</w:t>
            </w:r>
            <w:r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>urrent</w:t>
            </w:r>
            <w:r w:rsidRPr="005C2255"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 xml:space="preserve"> </w:t>
            </w:r>
          </w:p>
          <w:p w14:paraId="777F5A28" w14:textId="77777777" w:rsidR="005C2255" w:rsidRDefault="005C2255" w:rsidP="005C2255">
            <w:pPr>
              <w:widowControl/>
              <w:autoSpaceDE/>
              <w:autoSpaceDN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</w:pPr>
            <w:r w:rsidRPr="005C225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" w:eastAsia="fr-BE" w:bidi="ar-SA"/>
              </w:rPr>
              <w:t>Multi-skilled warehouse worker: Distrilog Group Puurs (Delhaize)</w:t>
            </w:r>
            <w:r w:rsidRPr="005C2255"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 xml:space="preserve"> </w:t>
            </w:r>
          </w:p>
          <w:p w14:paraId="1D96F8F2" w14:textId="7F86F559" w:rsidR="005C2255" w:rsidRPr="005C2255" w:rsidRDefault="005C2255" w:rsidP="005C2255">
            <w:pPr>
              <w:widowControl/>
              <w:autoSpaceDE/>
              <w:autoSpaceDN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</w:pPr>
            <w:r w:rsidRPr="005C2255"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 xml:space="preserve">I </w:t>
            </w:r>
            <w:r w:rsidRPr="005C2255"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>must</w:t>
            </w:r>
            <w:r w:rsidRPr="005C2255"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 xml:space="preserve"> store the goods that arrive at the Delhaize warehouse so that the order preparer can pick up the products as quickly as possible.</w:t>
            </w:r>
          </w:p>
          <w:p w14:paraId="6A08C09C" w14:textId="77777777" w:rsidR="00175602" w:rsidRPr="005C2255" w:rsidRDefault="00175602" w:rsidP="00175602">
            <w:pPr>
              <w:pStyle w:val="Plagededates"/>
              <w:tabs>
                <w:tab w:val="left" w:pos="4440"/>
              </w:tabs>
              <w:rPr>
                <w:noProof/>
                <w:lang w:val="en-GB"/>
              </w:rPr>
            </w:pPr>
            <w:r w:rsidRPr="005C2255">
              <w:rPr>
                <w:noProof/>
                <w:lang w:val="en-GB"/>
              </w:rPr>
              <w:t>2019</w:t>
            </w:r>
            <w:r w:rsidRPr="005C2255">
              <w:rPr>
                <w:noProof/>
                <w:lang w:val="en-GB" w:bidi="fr-FR"/>
              </w:rPr>
              <w:t xml:space="preserve"> </w:t>
            </w:r>
            <w:r w:rsidRPr="005C2255">
              <w:rPr>
                <w:noProof/>
                <w:lang w:val="en-GB" w:bidi="fr-FR"/>
              </w:rPr>
              <w:tab/>
            </w:r>
          </w:p>
          <w:p w14:paraId="735944BF" w14:textId="77777777" w:rsidR="005C2255" w:rsidRPr="005C2255" w:rsidRDefault="005C2255" w:rsidP="005C2255">
            <w:pPr>
              <w:widowControl/>
              <w:autoSpaceDE/>
              <w:autoSpaceDN/>
              <w:spacing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" w:eastAsia="fr-BE" w:bidi="ar-SA"/>
              </w:rPr>
            </w:pPr>
            <w:r w:rsidRPr="005C225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" w:eastAsia="fr-BE" w:bidi="ar-SA"/>
              </w:rPr>
              <w:t>Cassier/storekeeper: Carrefour Drgenboos</w:t>
            </w:r>
          </w:p>
          <w:p w14:paraId="1A4A15B3" w14:textId="55D54F8A" w:rsidR="005C2255" w:rsidRPr="005C2255" w:rsidRDefault="005C2255" w:rsidP="005C2255">
            <w:pPr>
              <w:widowControl/>
              <w:autoSpaceDE/>
              <w:autoSpaceDN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</w:pPr>
            <w:r w:rsidRPr="005C2255"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 xml:space="preserve"> In the beginning, I was a homestead for the Carrefour de Drogenboos, where I had to be welcoming and respectful towards customers (in Dutch, French and English). And then I had to manage a department in the carrefour store and be able to answer customer questions in different languages. </w:t>
            </w:r>
          </w:p>
          <w:p w14:paraId="09B8020F" w14:textId="77777777" w:rsidR="005C2255" w:rsidRDefault="00175602" w:rsidP="00175602">
            <w:pPr>
              <w:pStyle w:val="Plagededates"/>
              <w:rPr>
                <w:noProof/>
                <w:lang w:val="en-GB"/>
              </w:rPr>
            </w:pPr>
            <w:r w:rsidRPr="005C2255">
              <w:rPr>
                <w:noProof/>
                <w:lang w:val="en-GB"/>
              </w:rPr>
              <w:t>2017</w:t>
            </w:r>
          </w:p>
          <w:p w14:paraId="4A5E866B" w14:textId="3257D665" w:rsidR="005C2255" w:rsidRPr="005C2255" w:rsidRDefault="005C2255" w:rsidP="005C2255">
            <w:pPr>
              <w:pStyle w:val="Plagededates"/>
              <w:spacing w:before="0"/>
              <w:rPr>
                <w:rFonts w:ascii="Segoe UI" w:hAnsi="Segoe UI" w:cs="Segoe UI"/>
                <w:b/>
                <w:bCs/>
                <w:sz w:val="21"/>
                <w:szCs w:val="21"/>
                <w:lang w:val="en"/>
              </w:rPr>
            </w:pPr>
            <w:r w:rsidRPr="005C2255">
              <w:rPr>
                <w:rStyle w:val="Corpsdetexte"/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>Order</w:t>
            </w:r>
            <w:r w:rsidRPr="005C2255">
              <w:rPr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 xml:space="preserve"> </w:t>
            </w:r>
            <w:r w:rsidRPr="005C2255">
              <w:rPr>
                <w:rStyle w:val="Corpsdetexte"/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>picker:</w:t>
            </w:r>
            <w:r w:rsidRPr="005C2255">
              <w:rPr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 xml:space="preserve"> </w:t>
            </w:r>
            <w:r w:rsidRPr="005C2255">
              <w:rPr>
                <w:rStyle w:val="Corpsdetexte"/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>Colruyt</w:t>
            </w:r>
            <w:r w:rsidRPr="005C2255">
              <w:rPr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>f</w:t>
            </w:r>
            <w:r>
              <w:t>rom</w:t>
            </w:r>
            <w:r w:rsidRPr="005C2255">
              <w:rPr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 xml:space="preserve"> </w:t>
            </w:r>
            <w:r w:rsidRPr="005C2255">
              <w:rPr>
                <w:rStyle w:val="Corpsdetexte"/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>Ghislenghien</w:t>
            </w:r>
            <w:r w:rsidRPr="005C2255">
              <w:rPr>
                <w:rFonts w:ascii="Segoe UI" w:hAnsi="Segoe UI" w:cs="Segoe UI"/>
                <w:b/>
                <w:bCs/>
                <w:sz w:val="21"/>
                <w:szCs w:val="21"/>
                <w:lang w:val="en"/>
              </w:rPr>
              <w:t xml:space="preserve"> </w:t>
            </w:r>
          </w:p>
          <w:p w14:paraId="11A5F0A9" w14:textId="0FE474B9" w:rsidR="005C2255" w:rsidRDefault="005C2255" w:rsidP="005C2255">
            <w:pPr>
              <w:pStyle w:val="Plagededates"/>
              <w:spacing w:before="0"/>
              <w:rPr>
                <w:rFonts w:ascii="Segoe UI" w:hAnsi="Segoe UI" w:cs="Segoe UI"/>
                <w:sz w:val="21"/>
                <w:szCs w:val="21"/>
                <w:lang w:val="en"/>
              </w:rPr>
            </w:pP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I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had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to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prepare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a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certain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number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of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orders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per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day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for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Colruyt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  <w:r>
              <w:rPr>
                <w:rStyle w:val="Corpsdetexte"/>
                <w:rFonts w:ascii="Segoe UI" w:hAnsi="Segoe UI" w:cs="Segoe UI"/>
                <w:sz w:val="21"/>
                <w:szCs w:val="21"/>
                <w:lang w:val="en"/>
              </w:rPr>
              <w:t>stores</w:t>
            </w:r>
            <w:r>
              <w:rPr>
                <w:rFonts w:ascii="Segoe UI" w:hAnsi="Segoe UI" w:cs="Segoe UI"/>
                <w:sz w:val="21"/>
                <w:szCs w:val="21"/>
                <w:lang w:val="en"/>
              </w:rPr>
              <w:t xml:space="preserve"> </w:t>
            </w:r>
          </w:p>
          <w:p w14:paraId="1338A63A" w14:textId="1E6B3390" w:rsidR="00175602" w:rsidRPr="005C2255" w:rsidRDefault="00175602" w:rsidP="00175602">
            <w:pPr>
              <w:pStyle w:val="Plagededates"/>
              <w:rPr>
                <w:noProof/>
                <w:lang w:val="en-GB"/>
              </w:rPr>
            </w:pPr>
            <w:r w:rsidRPr="005C2255">
              <w:rPr>
                <w:noProof/>
                <w:lang w:val="en-GB"/>
              </w:rPr>
              <w:t>2016</w:t>
            </w:r>
          </w:p>
          <w:p w14:paraId="687B9929" w14:textId="77777777" w:rsidR="005C2255" w:rsidRPr="005C2255" w:rsidRDefault="005C2255" w:rsidP="005C2255">
            <w:pPr>
              <w:widowControl/>
              <w:autoSpaceDE/>
              <w:autoSpaceDN/>
              <w:spacing w:line="240" w:lineRule="auto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" w:eastAsia="fr-BE" w:bidi="ar-SA"/>
              </w:rPr>
            </w:pPr>
            <w:r w:rsidRPr="005C2255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val="en" w:eastAsia="fr-BE" w:bidi="ar-SA"/>
              </w:rPr>
              <w:t xml:space="preserve">Host/Supervisor: Clown Kea Tubize </w:t>
            </w:r>
          </w:p>
          <w:p w14:paraId="7AB48BEC" w14:textId="0661941C" w:rsidR="005C2255" w:rsidRPr="005C2255" w:rsidRDefault="005C2255" w:rsidP="005C2255">
            <w:pPr>
              <w:widowControl/>
              <w:autoSpaceDE/>
              <w:autoSpaceDN/>
              <w:spacing w:line="240" w:lineRule="auto"/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</w:pPr>
            <w:r w:rsidRPr="005C2255">
              <w:rPr>
                <w:rFonts w:ascii="Segoe UI" w:eastAsia="Times New Roman" w:hAnsi="Segoe UI" w:cs="Segoe UI"/>
                <w:sz w:val="21"/>
                <w:szCs w:val="21"/>
                <w:lang w:val="en" w:eastAsia="fr-BE" w:bidi="ar-SA"/>
              </w:rPr>
              <w:t>I had to watch the children throughout the day and at the same time help the parents or children when he asked me questions in French or Dutch.</w:t>
            </w:r>
          </w:p>
          <w:p w14:paraId="68DF1A05" w14:textId="6037D6DF" w:rsidR="00FC49E3" w:rsidRPr="005C2255" w:rsidRDefault="00FC49E3" w:rsidP="00175602">
            <w:pPr>
              <w:pStyle w:val="Descriptiondestches"/>
              <w:spacing w:after="0"/>
              <w:rPr>
                <w:noProof/>
                <w:lang w:val="en"/>
              </w:rPr>
            </w:pPr>
          </w:p>
        </w:tc>
        <w:tc>
          <w:tcPr>
            <w:tcW w:w="377" w:type="pct"/>
            <w:vMerge w:val="restart"/>
          </w:tcPr>
          <w:p w14:paraId="51F6268E" w14:textId="77777777" w:rsidR="00FC49E3" w:rsidRPr="005C2255" w:rsidRDefault="00FC49E3" w:rsidP="00175602">
            <w:pPr>
              <w:rPr>
                <w:noProof/>
                <w:lang w:val="en-GB"/>
              </w:rPr>
            </w:pPr>
          </w:p>
        </w:tc>
        <w:tc>
          <w:tcPr>
            <w:tcW w:w="1658" w:type="pct"/>
          </w:tcPr>
          <w:p w14:paraId="7B2D730D" w14:textId="77777777" w:rsidR="00BF17C6" w:rsidRPr="005C2255" w:rsidRDefault="00BF17C6" w:rsidP="00175602">
            <w:pPr>
              <w:pStyle w:val="Coordonnesducorps"/>
              <w:spacing w:before="0"/>
              <w:rPr>
                <w:noProof/>
                <w:lang w:val="en-GB"/>
              </w:rPr>
            </w:pPr>
          </w:p>
          <w:p w14:paraId="372E4CBA" w14:textId="6FD1E447" w:rsidR="00F33BC9" w:rsidRPr="005C2255" w:rsidRDefault="005C2255" w:rsidP="00175602">
            <w:pPr>
              <w:pStyle w:val="Coordonnesducorps"/>
              <w:spacing w:before="0"/>
              <w:rPr>
                <w:noProof/>
                <w:lang w:val="en-GB"/>
              </w:rPr>
            </w:pPr>
            <w:r w:rsidRPr="005C2255">
              <w:rPr>
                <w:noProof/>
                <w:lang w:val="en-GB"/>
              </w:rPr>
              <w:t>Born on</w:t>
            </w:r>
            <w:r w:rsidR="00F33BC9" w:rsidRPr="005C2255">
              <w:rPr>
                <w:noProof/>
                <w:lang w:val="en-GB"/>
              </w:rPr>
              <w:t xml:space="preserve"> 16 ma</w:t>
            </w:r>
            <w:r w:rsidRPr="005C2255">
              <w:rPr>
                <w:noProof/>
                <w:lang w:val="en-GB"/>
              </w:rPr>
              <w:t xml:space="preserve">y </w:t>
            </w:r>
            <w:r w:rsidR="00F33BC9" w:rsidRPr="005C2255">
              <w:rPr>
                <w:noProof/>
                <w:lang w:val="en-GB"/>
              </w:rPr>
              <w:t xml:space="preserve">2000 =&gt; 22 </w:t>
            </w:r>
            <w:r w:rsidRPr="005C2255">
              <w:rPr>
                <w:noProof/>
                <w:lang w:val="en-GB"/>
              </w:rPr>
              <w:t>years</w:t>
            </w:r>
          </w:p>
          <w:p w14:paraId="1860FD17" w14:textId="0A8BFB24" w:rsidR="00C01D82" w:rsidRPr="005C2255" w:rsidRDefault="00C01D82" w:rsidP="00175602">
            <w:pPr>
              <w:pStyle w:val="Coordonnesducorps"/>
              <w:spacing w:before="0"/>
              <w:rPr>
                <w:noProof/>
                <w:lang w:val="en-GB"/>
              </w:rPr>
            </w:pPr>
            <w:r w:rsidRPr="005C2255">
              <w:rPr>
                <w:noProof/>
                <w:lang w:val="en-GB"/>
              </w:rPr>
              <w:t>32 Avenue Gabrielle Petit</w:t>
            </w:r>
            <w:r w:rsidRPr="005C2255">
              <w:rPr>
                <w:noProof/>
                <w:lang w:val="en-GB" w:bidi="fr-FR"/>
              </w:rPr>
              <w:t xml:space="preserve"> </w:t>
            </w:r>
          </w:p>
          <w:p w14:paraId="5BDA0816" w14:textId="70E55FC8" w:rsidR="00C01D82" w:rsidRPr="009119F1" w:rsidRDefault="00C01D82" w:rsidP="00175602">
            <w:pPr>
              <w:pStyle w:val="Coordonnesducorps"/>
              <w:spacing w:before="0"/>
              <w:rPr>
                <w:noProof/>
              </w:rPr>
            </w:pPr>
            <w:r>
              <w:rPr>
                <w:noProof/>
              </w:rPr>
              <w:t>1480 Tubize</w:t>
            </w:r>
            <w:r w:rsidRPr="009119F1">
              <w:rPr>
                <w:noProof/>
                <w:lang w:bidi="fr-FR"/>
              </w:rPr>
              <w:t xml:space="preserve"> </w:t>
            </w:r>
          </w:p>
          <w:p w14:paraId="56751EB0" w14:textId="7C736185" w:rsidR="00C01D82" w:rsidRPr="00C01D82" w:rsidRDefault="00AF4D21" w:rsidP="00175602">
            <w:pPr>
              <w:pStyle w:val="Coordonnesducorps"/>
              <w:spacing w:before="0"/>
              <w:rPr>
                <w:noProof/>
                <w:lang w:val="fr-BE"/>
              </w:rPr>
            </w:pPr>
            <w:r>
              <w:rPr>
                <w:noProof/>
              </w:rPr>
              <w:t>+32</w:t>
            </w:r>
            <w:r w:rsidR="00C01D82">
              <w:rPr>
                <w:noProof/>
              </w:rPr>
              <w:t>472/06.36.79</w:t>
            </w:r>
            <w:r w:rsidR="00C01D82" w:rsidRPr="00C01D82">
              <w:rPr>
                <w:noProof/>
                <w:lang w:val="fr-BE" w:bidi="fr-FR"/>
              </w:rPr>
              <w:t xml:space="preserve"> </w:t>
            </w:r>
          </w:p>
          <w:p w14:paraId="662738F3" w14:textId="5344DA2A" w:rsidR="00C01D82" w:rsidRPr="00BF17C6" w:rsidRDefault="00C01D82" w:rsidP="00175602">
            <w:pPr>
              <w:pStyle w:val="Coordonnesducorps"/>
              <w:spacing w:before="0"/>
              <w:rPr>
                <w:noProof/>
                <w:lang w:val="fr-BE"/>
              </w:rPr>
            </w:pPr>
            <w:r w:rsidRPr="00BF17C6">
              <w:rPr>
                <w:noProof/>
                <w:lang w:val="fr-BE"/>
              </w:rPr>
              <w:t>Brandon.vanbellinghen@outlook.com</w:t>
            </w:r>
            <w:r w:rsidRPr="00BF17C6">
              <w:rPr>
                <w:noProof/>
                <w:lang w:val="fr-BE" w:bidi="fr-FR"/>
              </w:rPr>
              <w:t xml:space="preserve"> </w:t>
            </w:r>
          </w:p>
          <w:p w14:paraId="09D89956" w14:textId="2342A920" w:rsidR="00175602" w:rsidRDefault="00000000" w:rsidP="00175602">
            <w:pPr>
              <w:rPr>
                <w:rStyle w:val="Lienhypertexte"/>
                <w:noProof/>
                <w:color w:val="000000" w:themeColor="text1"/>
                <w:u w:val="none"/>
                <w:lang w:val="fr-BE"/>
              </w:rPr>
            </w:pPr>
            <w:hyperlink r:id="rId10" w:history="1">
              <w:r w:rsidR="00175602" w:rsidRPr="00286D2C">
                <w:rPr>
                  <w:rStyle w:val="Lienhypertexte"/>
                  <w:noProof/>
                  <w:color w:val="000000" w:themeColor="text1"/>
                  <w:u w:val="none"/>
                  <w:lang w:val="fr-BE"/>
                </w:rPr>
                <w:t>Brandon.vanbellinghen@student.vinci.be</w:t>
              </w:r>
            </w:hyperlink>
          </w:p>
          <w:p w14:paraId="4F5EFFE6" w14:textId="77777777" w:rsidR="00F33BC9" w:rsidRPr="00286D2C" w:rsidRDefault="00F33BC9" w:rsidP="00175602">
            <w:pPr>
              <w:rPr>
                <w:noProof/>
                <w:color w:val="000000" w:themeColor="text1"/>
                <w:lang w:val="fr-BE"/>
              </w:rPr>
            </w:pPr>
          </w:p>
          <w:p w14:paraId="5F532DF8" w14:textId="77777777" w:rsidR="00175602" w:rsidRDefault="00175602" w:rsidP="00175602">
            <w:pPr>
              <w:rPr>
                <w:noProof/>
                <w:lang w:val="fr-BE"/>
              </w:rPr>
            </w:pPr>
          </w:p>
          <w:p w14:paraId="1F9EE112" w14:textId="06502820" w:rsidR="00FC49E3" w:rsidRDefault="00175602" w:rsidP="00175602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noProof/>
              </w:rPr>
              <w:t xml:space="preserve"> </w:t>
            </w:r>
            <w:r w:rsidR="005C2255" w:rsidRPr="00175602">
              <w:rPr>
                <w:b/>
                <w:bCs/>
                <w:noProof/>
                <w:sz w:val="32"/>
                <w:szCs w:val="32"/>
                <w:lang w:val="en"/>
              </w:rPr>
              <w:t>Study</w:t>
            </w:r>
          </w:p>
          <w:p w14:paraId="44932EAD" w14:textId="2D2D33CD" w:rsidR="00175602" w:rsidRPr="00175602" w:rsidRDefault="00175602" w:rsidP="00175602">
            <w:pPr>
              <w:rPr>
                <w:noProof/>
                <w:lang w:val="fr-BE"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3A290528" wp14:editId="52B7A686">
                      <wp:extent cx="2103120" cy="0"/>
                      <wp:effectExtent l="0" t="19050" r="30480" b="19050"/>
                      <wp:docPr id="13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97B4D77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9119F1" w14:paraId="29ECF1DF" w14:textId="77777777" w:rsidTr="00FC49E3">
        <w:tc>
          <w:tcPr>
            <w:tcW w:w="2965" w:type="pct"/>
            <w:vMerge/>
          </w:tcPr>
          <w:p w14:paraId="0A4ED2D3" w14:textId="77777777" w:rsidR="00FC49E3" w:rsidRPr="00175602" w:rsidRDefault="00FC49E3" w:rsidP="00175602">
            <w:pPr>
              <w:pStyle w:val="Titre1"/>
              <w:rPr>
                <w:noProof/>
                <w:lang w:val="fr-BE"/>
              </w:rPr>
            </w:pPr>
          </w:p>
        </w:tc>
        <w:tc>
          <w:tcPr>
            <w:tcW w:w="377" w:type="pct"/>
            <w:vMerge/>
          </w:tcPr>
          <w:p w14:paraId="0CFA8CFF" w14:textId="77777777" w:rsidR="00FC49E3" w:rsidRPr="00175602" w:rsidRDefault="00FC49E3" w:rsidP="00175602">
            <w:pPr>
              <w:rPr>
                <w:noProof/>
                <w:lang w:val="fr-BE"/>
              </w:rPr>
            </w:pPr>
          </w:p>
        </w:tc>
        <w:tc>
          <w:tcPr>
            <w:tcW w:w="1658" w:type="pct"/>
          </w:tcPr>
          <w:p w14:paraId="63FCDECC" w14:textId="77777777" w:rsidR="003C0F05" w:rsidRDefault="003C0F05" w:rsidP="00175602">
            <w:pPr>
              <w:pStyle w:val="Plagededates"/>
              <w:spacing w:before="0"/>
              <w:rPr>
                <w:noProof/>
              </w:rPr>
            </w:pPr>
          </w:p>
          <w:p w14:paraId="30DA7B1B" w14:textId="400B27F1" w:rsidR="00175602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2021-</w:t>
            </w:r>
            <w:r w:rsidR="005C2255">
              <w:rPr>
                <w:noProof/>
                <w:lang w:val="en"/>
              </w:rPr>
              <w:t>Current</w:t>
            </w:r>
          </w:p>
          <w:p w14:paraId="704D8C04" w14:textId="77777777" w:rsidR="005C2255" w:rsidRPr="009119F1" w:rsidRDefault="005C2255" w:rsidP="009D2B54">
            <w:pPr>
              <w:pStyle w:val="Intitulduposteetdegr"/>
              <w:rPr>
                <w:noProof/>
              </w:rPr>
            </w:pPr>
            <w:r>
              <w:rPr>
                <w:noProof/>
                <w:lang w:val="en"/>
              </w:rPr>
              <w:t>Bachelor in Business Informatics</w:t>
            </w:r>
          </w:p>
          <w:p w14:paraId="02FFC9CA" w14:textId="750B6633" w:rsidR="00FC49E3" w:rsidRPr="009119F1" w:rsidRDefault="00175602" w:rsidP="00175602">
            <w:pPr>
              <w:rPr>
                <w:noProof/>
              </w:rPr>
            </w:pPr>
            <w:r>
              <w:rPr>
                <w:noProof/>
              </w:rPr>
              <w:t>Haute Ecole Leornard De Vinci</w:t>
            </w:r>
          </w:p>
        </w:tc>
      </w:tr>
      <w:tr w:rsidR="00FC49E3" w:rsidRPr="009119F1" w14:paraId="185D8BB5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0207C74B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7F75331A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4E3668C1" w14:textId="55D98FCA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9119F1" w14:paraId="2D2AB70A" w14:textId="77777777" w:rsidTr="00FC49E3">
        <w:trPr>
          <w:trHeight w:val="2520"/>
        </w:trPr>
        <w:tc>
          <w:tcPr>
            <w:tcW w:w="2965" w:type="pct"/>
            <w:vMerge/>
          </w:tcPr>
          <w:p w14:paraId="57C55F31" w14:textId="77777777" w:rsidR="00FC49E3" w:rsidRPr="009119F1" w:rsidRDefault="00FC49E3" w:rsidP="00175602">
            <w:pPr>
              <w:pStyle w:val="Plagededates"/>
              <w:spacing w:before="0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49E1BCBB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57EEAB01" w14:textId="03FACD6F" w:rsidR="00175602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2019-2021</w:t>
            </w:r>
          </w:p>
          <w:p w14:paraId="203390A0" w14:textId="77777777" w:rsidR="005C2255" w:rsidRPr="009119F1" w:rsidRDefault="005C2255" w:rsidP="00F94E74">
            <w:pPr>
              <w:pStyle w:val="Intitulduposteetdegr"/>
              <w:rPr>
                <w:noProof/>
              </w:rPr>
            </w:pPr>
            <w:r>
              <w:rPr>
                <w:noProof/>
                <w:lang w:val="en"/>
              </w:rPr>
              <w:t>Bachelor of Chemistry</w:t>
            </w:r>
          </w:p>
          <w:p w14:paraId="33FA56D3" w14:textId="76FC250D" w:rsidR="00175602" w:rsidRDefault="00175602" w:rsidP="00175602">
            <w:pPr>
              <w:rPr>
                <w:noProof/>
              </w:rPr>
            </w:pPr>
            <w:r>
              <w:rPr>
                <w:noProof/>
              </w:rPr>
              <w:t>Univesité Libre de Bruxelles</w:t>
            </w:r>
          </w:p>
          <w:p w14:paraId="422667F9" w14:textId="77777777" w:rsidR="003C0F05" w:rsidRDefault="003C0F05" w:rsidP="00175602">
            <w:pPr>
              <w:rPr>
                <w:noProof/>
              </w:rPr>
            </w:pPr>
          </w:p>
          <w:p w14:paraId="25E1BC56" w14:textId="77777777" w:rsidR="00175602" w:rsidRPr="009119F1" w:rsidRDefault="00175602" w:rsidP="00175602">
            <w:pPr>
              <w:pStyle w:val="Plagededates"/>
              <w:spacing w:before="0"/>
              <w:rPr>
                <w:noProof/>
              </w:rPr>
            </w:pPr>
            <w:r>
              <w:rPr>
                <w:noProof/>
              </w:rPr>
              <w:t>2013-2019</w:t>
            </w:r>
          </w:p>
          <w:p w14:paraId="3553CCFB" w14:textId="77777777" w:rsidR="005C2255" w:rsidRPr="005C2255" w:rsidRDefault="005C2255" w:rsidP="000958FF">
            <w:pPr>
              <w:pStyle w:val="Intitulduposteetdegr"/>
              <w:rPr>
                <w:noProof/>
                <w:lang w:val="en-GB"/>
              </w:rPr>
            </w:pPr>
            <w:r>
              <w:rPr>
                <w:noProof/>
                <w:lang w:val="en"/>
              </w:rPr>
              <w:t>Upper secondary education option Science/English</w:t>
            </w:r>
          </w:p>
          <w:p w14:paraId="25A8195B" w14:textId="16E18849" w:rsidR="00175602" w:rsidRDefault="005C2255" w:rsidP="00175602">
            <w:pPr>
              <w:rPr>
                <w:noProof/>
              </w:rPr>
            </w:pPr>
            <w:r>
              <w:rPr>
                <w:noProof/>
                <w:lang w:val="en"/>
              </w:rPr>
              <w:t xml:space="preserve">College </w:t>
            </w:r>
            <w:r w:rsidR="00175602">
              <w:rPr>
                <w:noProof/>
              </w:rPr>
              <w:t xml:space="preserve">Saint-François d’Assise </w:t>
            </w:r>
            <w:r>
              <w:rPr>
                <w:noProof/>
                <w:lang w:val="en"/>
              </w:rPr>
              <w:t xml:space="preserve">in Tubize </w:t>
            </w:r>
          </w:p>
          <w:p w14:paraId="34003DBA" w14:textId="77777777" w:rsidR="00175602" w:rsidRDefault="00175602" w:rsidP="00175602">
            <w:pPr>
              <w:rPr>
                <w:b/>
                <w:bCs/>
                <w:noProof/>
              </w:rPr>
            </w:pPr>
          </w:p>
          <w:p w14:paraId="68DE247D" w14:textId="3D0CE685" w:rsidR="00FC49E3" w:rsidRPr="009119F1" w:rsidRDefault="005C2255" w:rsidP="00175602">
            <w:pPr>
              <w:rPr>
                <w:noProof/>
              </w:rPr>
            </w:pPr>
            <w:sdt>
              <w:sdtPr>
                <w:rPr>
                  <w:b/>
                  <w:bCs/>
                  <w:noProof/>
                  <w:sz w:val="32"/>
                  <w:szCs w:val="32"/>
                </w:rPr>
                <w:id w:val="1278060546"/>
                <w:placeholder>
                  <w:docPart w:val="CE2DAC383A3C4455A9D7BD3F37857B59"/>
                </w:placeholder>
                <w:temporary/>
                <w:showingPlcHdr/>
                <w15:appearance w15:val="hidden"/>
              </w:sdtPr>
              <w:sdtContent>
                <w:r w:rsidRPr="005C2255">
                  <w:rPr>
                    <w:b/>
                    <w:bCs/>
                    <w:noProof/>
                    <w:sz w:val="32"/>
                    <w:szCs w:val="32"/>
                    <w:lang w:val="fr-BE" w:bidi="fr-FR"/>
                  </w:rPr>
                  <w:t>Skills</w:t>
                </w:r>
              </w:sdtContent>
            </w:sdt>
          </w:p>
        </w:tc>
      </w:tr>
      <w:tr w:rsidR="00FC49E3" w:rsidRPr="009119F1" w14:paraId="35DC07D8" w14:textId="77777777" w:rsidTr="00FC49E3">
        <w:tc>
          <w:tcPr>
            <w:tcW w:w="2965" w:type="pct"/>
            <w:vMerge/>
          </w:tcPr>
          <w:p w14:paraId="5ABCB620" w14:textId="77777777" w:rsidR="00FC49E3" w:rsidRPr="009119F1" w:rsidRDefault="00FC49E3" w:rsidP="00175602">
            <w:pPr>
              <w:pStyle w:val="Titre1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4A3CC02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6AD62F28" w14:textId="324D1EFA" w:rsidR="00FC49E3" w:rsidRPr="009119F1" w:rsidRDefault="00175602" w:rsidP="00175602">
            <w:pPr>
              <w:pStyle w:val="Titre1"/>
              <w:rPr>
                <w:noProof/>
              </w:rPr>
            </w:pPr>
            <w:r w:rsidRPr="009119F1">
              <w:rPr>
                <w:noProof/>
                <w:sz w:val="10"/>
                <w:szCs w:val="10"/>
                <w:lang w:bidi="fr-FR"/>
              </w:rPr>
              <mc:AlternateContent>
                <mc:Choice Requires="wps">
                  <w:drawing>
                    <wp:inline distT="0" distB="0" distL="0" distR="0" wp14:anchorId="53AA3BAE" wp14:editId="44C05A67">
                      <wp:extent cx="2103120" cy="0"/>
                      <wp:effectExtent l="0" t="19050" r="30480" b="19050"/>
                      <wp:docPr id="15" name="Ligne 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EC3BA5" id="Ligne 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C49E3" w:rsidRPr="009119F1" w14:paraId="71FEB0AD" w14:textId="77777777" w:rsidTr="00FC49E3">
        <w:trPr>
          <w:trHeight w:val="115"/>
        </w:trPr>
        <w:tc>
          <w:tcPr>
            <w:tcW w:w="2965" w:type="pct"/>
            <w:vMerge/>
            <w:shd w:val="clear" w:color="auto" w:fill="auto"/>
          </w:tcPr>
          <w:p w14:paraId="5525BC1D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377" w:type="pct"/>
            <w:vMerge/>
            <w:shd w:val="clear" w:color="auto" w:fill="auto"/>
          </w:tcPr>
          <w:p w14:paraId="23AE8BCA" w14:textId="77777777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  <w:tc>
          <w:tcPr>
            <w:tcW w:w="1658" w:type="pct"/>
            <w:shd w:val="clear" w:color="auto" w:fill="auto"/>
          </w:tcPr>
          <w:p w14:paraId="7A358365" w14:textId="32ECD5AB" w:rsidR="00FC49E3" w:rsidRPr="009119F1" w:rsidRDefault="00FC49E3" w:rsidP="00175602">
            <w:pPr>
              <w:spacing w:line="240" w:lineRule="auto"/>
              <w:rPr>
                <w:noProof/>
                <w:sz w:val="8"/>
                <w:szCs w:val="8"/>
              </w:rPr>
            </w:pPr>
          </w:p>
        </w:tc>
      </w:tr>
      <w:tr w:rsidR="00FC49E3" w:rsidRPr="00175602" w14:paraId="31728CAB" w14:textId="77777777" w:rsidTr="00FC49E3">
        <w:trPr>
          <w:trHeight w:val="2448"/>
        </w:trPr>
        <w:tc>
          <w:tcPr>
            <w:tcW w:w="2965" w:type="pct"/>
            <w:vMerge/>
          </w:tcPr>
          <w:p w14:paraId="52CCC7C5" w14:textId="77777777" w:rsidR="00FC49E3" w:rsidRPr="009119F1" w:rsidRDefault="00FC49E3" w:rsidP="00175602">
            <w:pPr>
              <w:pStyle w:val="Plagededates"/>
              <w:spacing w:before="0"/>
              <w:rPr>
                <w:noProof/>
              </w:rPr>
            </w:pPr>
          </w:p>
        </w:tc>
        <w:tc>
          <w:tcPr>
            <w:tcW w:w="377" w:type="pct"/>
            <w:vMerge/>
          </w:tcPr>
          <w:p w14:paraId="1518B233" w14:textId="77777777" w:rsidR="00FC49E3" w:rsidRPr="009119F1" w:rsidRDefault="00FC49E3" w:rsidP="00175602">
            <w:pPr>
              <w:rPr>
                <w:noProof/>
              </w:rPr>
            </w:pPr>
          </w:p>
        </w:tc>
        <w:tc>
          <w:tcPr>
            <w:tcW w:w="1658" w:type="pct"/>
          </w:tcPr>
          <w:p w14:paraId="459D3053" w14:textId="314EE61F" w:rsidR="00C403B7" w:rsidRDefault="005C2255" w:rsidP="00C403B7">
            <w:pPr>
              <w:pStyle w:val="Comptencespourlespuces"/>
              <w:spacing w:before="0"/>
              <w:rPr>
                <w:noProof/>
              </w:rPr>
            </w:pPr>
            <w:r>
              <w:rPr>
                <w:noProof/>
                <w:lang w:val="en"/>
              </w:rPr>
              <w:t>Tongue</w:t>
            </w:r>
            <w:r w:rsidR="00C403B7">
              <w:rPr>
                <w:noProof/>
              </w:rPr>
              <w:t>:</w:t>
            </w:r>
          </w:p>
          <w:p w14:paraId="3A53B9D8" w14:textId="47FD16BD" w:rsidR="00C403B7" w:rsidRPr="003C0F05" w:rsidRDefault="005C2255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  <w:lang w:val="en"/>
              </w:rPr>
              <w:t xml:space="preserve">French </w:t>
            </w:r>
            <w:r w:rsidR="00C403B7" w:rsidRPr="003C0F05">
              <w:rPr>
                <w:noProof/>
                <w:sz w:val="16"/>
              </w:rPr>
              <w:t>(</w:t>
            </w:r>
            <w:r w:rsidRPr="003C0F05">
              <w:rPr>
                <w:noProof/>
                <w:sz w:val="16"/>
                <w:lang w:val="en"/>
              </w:rPr>
              <w:t>Martenelle language</w:t>
            </w:r>
            <w:r w:rsidR="00C403B7" w:rsidRPr="003C0F05">
              <w:rPr>
                <w:noProof/>
                <w:sz w:val="16"/>
              </w:rPr>
              <w:t>)</w:t>
            </w:r>
          </w:p>
          <w:p w14:paraId="390D5734" w14:textId="650CEB33" w:rsidR="00C403B7" w:rsidRPr="003C0F05" w:rsidRDefault="005C2255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  <w:lang w:val="en"/>
              </w:rPr>
              <w:t xml:space="preserve">English </w:t>
            </w:r>
            <w:r w:rsidR="00C403B7" w:rsidRPr="003C0F05">
              <w:rPr>
                <w:noProof/>
                <w:sz w:val="16"/>
              </w:rPr>
              <w:t>(</w:t>
            </w:r>
            <w:r w:rsidRPr="003C0F05">
              <w:rPr>
                <w:noProof/>
                <w:sz w:val="16"/>
                <w:lang w:val="en"/>
              </w:rPr>
              <w:t>Basic knowledge</w:t>
            </w:r>
            <w:r w:rsidR="00C403B7" w:rsidRPr="003C0F05">
              <w:rPr>
                <w:noProof/>
                <w:sz w:val="16"/>
              </w:rPr>
              <w:t>)</w:t>
            </w:r>
          </w:p>
          <w:p w14:paraId="4FD74786" w14:textId="431E8A21" w:rsidR="00C403B7" w:rsidRPr="003C0F05" w:rsidRDefault="005C2255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3C0F05">
              <w:rPr>
                <w:noProof/>
                <w:sz w:val="16"/>
                <w:lang w:val="en"/>
              </w:rPr>
              <w:t>N</w:t>
            </w:r>
            <w:r>
              <w:rPr>
                <w:noProof/>
                <w:sz w:val="16"/>
                <w:lang w:val="en"/>
              </w:rPr>
              <w:t>e</w:t>
            </w:r>
            <w:r w:rsidRPr="003C0F05">
              <w:rPr>
                <w:noProof/>
                <w:sz w:val="16"/>
                <w:lang w:val="en"/>
              </w:rPr>
              <w:t xml:space="preserve">erlandais </w:t>
            </w:r>
            <w:r w:rsidR="00C403B7" w:rsidRPr="003C0F05">
              <w:rPr>
                <w:noProof/>
                <w:sz w:val="16"/>
              </w:rPr>
              <w:t>(</w:t>
            </w:r>
            <w:r w:rsidRPr="003C0F05">
              <w:rPr>
                <w:noProof/>
                <w:sz w:val="16"/>
                <w:lang w:val="en"/>
              </w:rPr>
              <w:t>Basic knowledge</w:t>
            </w:r>
            <w:r w:rsidR="00C403B7" w:rsidRPr="003C0F05">
              <w:rPr>
                <w:noProof/>
                <w:sz w:val="16"/>
              </w:rPr>
              <w:t>)</w:t>
            </w:r>
          </w:p>
          <w:p w14:paraId="10DFAD29" w14:textId="00CCCCCA" w:rsidR="00C403B7" w:rsidRDefault="005C2255" w:rsidP="00C403B7">
            <w:pPr>
              <w:pStyle w:val="Comptencespourlespuces"/>
              <w:spacing w:before="0"/>
              <w:rPr>
                <w:noProof/>
              </w:rPr>
            </w:pPr>
            <w:r>
              <w:rPr>
                <w:noProof/>
                <w:lang w:val="en"/>
              </w:rPr>
              <w:t>Computer science</w:t>
            </w:r>
            <w:r w:rsidR="00C403B7">
              <w:rPr>
                <w:noProof/>
              </w:rPr>
              <w:t>:</w:t>
            </w:r>
          </w:p>
          <w:p w14:paraId="7002AA53" w14:textId="610563A1" w:rsidR="00C403B7" w:rsidRPr="00BF17C6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BF17C6">
              <w:rPr>
                <w:noProof/>
                <w:sz w:val="16"/>
              </w:rPr>
              <w:t>Java (</w:t>
            </w:r>
            <w:r w:rsidR="005C2255" w:rsidRPr="00BF17C6">
              <w:rPr>
                <w:noProof/>
                <w:sz w:val="16"/>
                <w:lang w:val="en"/>
              </w:rPr>
              <w:t>Basic knowledge</w:t>
            </w:r>
            <w:r w:rsidRPr="00BF17C6">
              <w:rPr>
                <w:noProof/>
                <w:sz w:val="16"/>
              </w:rPr>
              <w:t>)</w:t>
            </w:r>
          </w:p>
          <w:p w14:paraId="314D2757" w14:textId="22C517CD" w:rsidR="00C403B7" w:rsidRPr="00BF17C6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4"/>
                <w:szCs w:val="14"/>
              </w:rPr>
            </w:pPr>
            <w:r w:rsidRPr="00BF17C6">
              <w:rPr>
                <w:noProof/>
                <w:sz w:val="14"/>
                <w:szCs w:val="14"/>
              </w:rPr>
              <w:t>Javascript,HTML (</w:t>
            </w:r>
            <w:r w:rsidR="005C2255" w:rsidRPr="00BF17C6">
              <w:rPr>
                <w:noProof/>
                <w:sz w:val="16"/>
                <w:lang w:val="en"/>
              </w:rPr>
              <w:t>Basic knowledge</w:t>
            </w:r>
            <w:r w:rsidRPr="00BF17C6">
              <w:rPr>
                <w:noProof/>
                <w:sz w:val="14"/>
                <w:szCs w:val="14"/>
              </w:rPr>
              <w:t>)</w:t>
            </w:r>
          </w:p>
          <w:p w14:paraId="77EB11BD" w14:textId="1A9AB459" w:rsidR="00C403B7" w:rsidRPr="00BF17C6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 w:rsidRPr="00BF17C6">
              <w:rPr>
                <w:noProof/>
                <w:sz w:val="16"/>
              </w:rPr>
              <w:t>Linux (</w:t>
            </w:r>
            <w:r w:rsidR="005C2255" w:rsidRPr="00BF17C6">
              <w:rPr>
                <w:noProof/>
                <w:sz w:val="16"/>
                <w:lang w:val="en"/>
              </w:rPr>
              <w:t>Basic knowledge</w:t>
            </w:r>
            <w:r w:rsidR="005C2255">
              <w:rPr>
                <w:noProof/>
                <w:sz w:val="16"/>
                <w:lang w:val="en"/>
              </w:rPr>
              <w:t>)</w:t>
            </w:r>
          </w:p>
          <w:p w14:paraId="10147766" w14:textId="7385BA18" w:rsidR="00C403B7" w:rsidRPr="003C0F05" w:rsidRDefault="00C403B7" w:rsidP="00C403B7">
            <w:pPr>
              <w:pStyle w:val="Comptencespourlespuces"/>
              <w:numPr>
                <w:ilvl w:val="0"/>
                <w:numId w:val="7"/>
              </w:numPr>
              <w:spacing w:before="0"/>
              <w:rPr>
                <w:noProof/>
                <w:sz w:val="16"/>
              </w:rPr>
            </w:pPr>
            <w:r>
              <w:rPr>
                <w:noProof/>
                <w:sz w:val="16"/>
              </w:rPr>
              <w:t xml:space="preserve">MS Office ( </w:t>
            </w:r>
            <w:r w:rsidR="005C2255">
              <w:rPr>
                <w:noProof/>
                <w:sz w:val="16"/>
                <w:lang w:val="en"/>
              </w:rPr>
              <w:t>good mastery</w:t>
            </w:r>
            <w:r>
              <w:rPr>
                <w:noProof/>
                <w:sz w:val="16"/>
              </w:rPr>
              <w:t>)</w:t>
            </w:r>
          </w:p>
          <w:p w14:paraId="14D7AF73" w14:textId="699311E8" w:rsidR="00FC49E3" w:rsidRPr="00175602" w:rsidRDefault="00FC49E3" w:rsidP="00175602">
            <w:pPr>
              <w:pStyle w:val="Coordonnesducorps"/>
              <w:spacing w:before="0"/>
              <w:rPr>
                <w:noProof/>
              </w:rPr>
            </w:pPr>
          </w:p>
        </w:tc>
      </w:tr>
    </w:tbl>
    <w:p w14:paraId="06A14DB7" w14:textId="77777777" w:rsidR="00340C75" w:rsidRPr="00175602" w:rsidRDefault="00340C75" w:rsidP="00175602">
      <w:pPr>
        <w:rPr>
          <w:noProof/>
          <w:lang w:val="fr-BE"/>
        </w:rPr>
        <w:sectPr w:rsidR="00340C75" w:rsidRPr="00175602" w:rsidSect="003A425B"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p w14:paraId="752F1B0D" w14:textId="0B796843" w:rsidR="00D87E03" w:rsidRPr="00175602" w:rsidRDefault="00D87E03" w:rsidP="00175602">
      <w:pPr>
        <w:rPr>
          <w:noProof/>
          <w:lang w:val="fr-BE"/>
        </w:rPr>
      </w:pPr>
    </w:p>
    <w:sectPr w:rsidR="00D87E03" w:rsidRPr="00175602" w:rsidSect="003A425B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5FCA4" w14:textId="77777777" w:rsidR="00496D0D" w:rsidRDefault="00496D0D" w:rsidP="001B56AD">
      <w:pPr>
        <w:spacing w:line="240" w:lineRule="auto"/>
      </w:pPr>
      <w:r>
        <w:separator/>
      </w:r>
    </w:p>
  </w:endnote>
  <w:endnote w:type="continuationSeparator" w:id="0">
    <w:p w14:paraId="1087B404" w14:textId="77777777" w:rsidR="00496D0D" w:rsidRDefault="00496D0D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EC8B3" w14:textId="77777777" w:rsidR="00496D0D" w:rsidRDefault="00496D0D" w:rsidP="001B56AD">
      <w:pPr>
        <w:spacing w:line="240" w:lineRule="auto"/>
      </w:pPr>
      <w:r>
        <w:separator/>
      </w:r>
    </w:p>
  </w:footnote>
  <w:footnote w:type="continuationSeparator" w:id="0">
    <w:p w14:paraId="726DD796" w14:textId="77777777" w:rsidR="00496D0D" w:rsidRDefault="00496D0D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965"/>
    <w:multiLevelType w:val="hybridMultilevel"/>
    <w:tmpl w:val="0DEEB0DA"/>
    <w:lvl w:ilvl="0" w:tplc="3F90D2A0">
      <w:start w:val="1480"/>
      <w:numFmt w:val="bullet"/>
      <w:lvlText w:val="-"/>
      <w:lvlJc w:val="left"/>
      <w:pPr>
        <w:ind w:left="648" w:hanging="360"/>
      </w:pPr>
      <w:rPr>
        <w:rFonts w:ascii="Arial Nova" w:eastAsia="Arial" w:hAnsi="Arial Nova" w:cs="Arial" w:hint="default"/>
      </w:rPr>
    </w:lvl>
    <w:lvl w:ilvl="1" w:tplc="080C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828CD910"/>
    <w:lvl w:ilvl="0" w:tplc="C35E7442">
      <w:start w:val="1"/>
      <w:numFmt w:val="bullet"/>
      <w:pStyle w:val="Comptencespourlespuce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54089280">
    <w:abstractNumId w:val="3"/>
  </w:num>
  <w:num w:numId="2" w16cid:durableId="104932650">
    <w:abstractNumId w:val="5"/>
  </w:num>
  <w:num w:numId="3" w16cid:durableId="810051506">
    <w:abstractNumId w:val="4"/>
  </w:num>
  <w:num w:numId="4" w16cid:durableId="2023124040">
    <w:abstractNumId w:val="1"/>
  </w:num>
  <w:num w:numId="5" w16cid:durableId="1089470772">
    <w:abstractNumId w:val="2"/>
  </w:num>
  <w:num w:numId="6" w16cid:durableId="1882131881">
    <w:abstractNumId w:val="6"/>
  </w:num>
  <w:num w:numId="7" w16cid:durableId="180743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82"/>
    <w:rsid w:val="000430BC"/>
    <w:rsid w:val="000B7E9E"/>
    <w:rsid w:val="00121AEA"/>
    <w:rsid w:val="00175602"/>
    <w:rsid w:val="001B56AD"/>
    <w:rsid w:val="002041B5"/>
    <w:rsid w:val="002120BD"/>
    <w:rsid w:val="00273963"/>
    <w:rsid w:val="00286D2C"/>
    <w:rsid w:val="00340C75"/>
    <w:rsid w:val="003A425B"/>
    <w:rsid w:val="003C0F05"/>
    <w:rsid w:val="003E6D64"/>
    <w:rsid w:val="003F6860"/>
    <w:rsid w:val="00496D0D"/>
    <w:rsid w:val="004C7E05"/>
    <w:rsid w:val="005B1B13"/>
    <w:rsid w:val="005C2255"/>
    <w:rsid w:val="005D49CA"/>
    <w:rsid w:val="006F0CB1"/>
    <w:rsid w:val="006F7F1C"/>
    <w:rsid w:val="007466F4"/>
    <w:rsid w:val="0075142B"/>
    <w:rsid w:val="00793691"/>
    <w:rsid w:val="007A1C8E"/>
    <w:rsid w:val="00810BD7"/>
    <w:rsid w:val="00851431"/>
    <w:rsid w:val="008539E9"/>
    <w:rsid w:val="0086291E"/>
    <w:rsid w:val="009119F1"/>
    <w:rsid w:val="00A1439F"/>
    <w:rsid w:val="00A635D5"/>
    <w:rsid w:val="00A82D03"/>
    <w:rsid w:val="00AF478D"/>
    <w:rsid w:val="00AF4D21"/>
    <w:rsid w:val="00B74350"/>
    <w:rsid w:val="00B80EE9"/>
    <w:rsid w:val="00BB23D5"/>
    <w:rsid w:val="00BC5F5F"/>
    <w:rsid w:val="00BF17C6"/>
    <w:rsid w:val="00BF3BFA"/>
    <w:rsid w:val="00C01D82"/>
    <w:rsid w:val="00C403B7"/>
    <w:rsid w:val="00C63033"/>
    <w:rsid w:val="00C764ED"/>
    <w:rsid w:val="00C8183F"/>
    <w:rsid w:val="00C83E97"/>
    <w:rsid w:val="00C922A5"/>
    <w:rsid w:val="00D87E03"/>
    <w:rsid w:val="00E6525B"/>
    <w:rsid w:val="00E97CB2"/>
    <w:rsid w:val="00EA045D"/>
    <w:rsid w:val="00ED6E70"/>
    <w:rsid w:val="00EF10F2"/>
    <w:rsid w:val="00F161B3"/>
    <w:rsid w:val="00F2575E"/>
    <w:rsid w:val="00F33BC9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67C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Titre3">
    <w:name w:val="heading 3"/>
    <w:aliases w:val="Heading 3 Section Category"/>
    <w:basedOn w:val="Normal"/>
    <w:next w:val="Normal"/>
    <w:link w:val="Titre3C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Titre4">
    <w:name w:val="heading 4"/>
    <w:aliases w:val="Heading 4 Job Title"/>
    <w:basedOn w:val="Normal"/>
    <w:next w:val="Normal"/>
    <w:link w:val="Titre4C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semiHidden/>
    <w:qFormat/>
    <w:rsid w:val="00EF10F2"/>
  </w:style>
  <w:style w:type="paragraph" w:styleId="Paragraphedeliste">
    <w:name w:val="List Paragraph"/>
    <w:basedOn w:val="Normal"/>
    <w:uiPriority w:val="1"/>
    <w:semiHidden/>
    <w:qFormat/>
  </w:style>
  <w:style w:type="paragraph" w:customStyle="1" w:styleId="Paragraphedutableau">
    <w:name w:val="Paragraphe du tableau"/>
    <w:basedOn w:val="Normal"/>
    <w:uiPriority w:val="1"/>
    <w:semiHidden/>
    <w:qFormat/>
  </w:style>
  <w:style w:type="character" w:customStyle="1" w:styleId="Titre1Car">
    <w:name w:val="Titre 1 Car"/>
    <w:basedOn w:val="Policepardfaut"/>
    <w:link w:val="Titre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Titre3Car">
    <w:name w:val="Titre 3 Car"/>
    <w:aliases w:val="Heading 3 Section Category Car"/>
    <w:basedOn w:val="Policepardfaut"/>
    <w:link w:val="Titre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Titre4Car">
    <w:name w:val="Titre 4 Car"/>
    <w:aliases w:val="Heading 4 Job Title Car"/>
    <w:basedOn w:val="Policepardfaut"/>
    <w:link w:val="Titre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Coordonnesducorps">
    <w:name w:val="Coordonnées du corps"/>
    <w:basedOn w:val="Corpsdetexte"/>
    <w:qFormat/>
    <w:rsid w:val="00D87E03"/>
    <w:pPr>
      <w:spacing w:before="240"/>
      <w:ind w:left="14"/>
      <w:contextualSpacing/>
    </w:pPr>
  </w:style>
  <w:style w:type="paragraph" w:customStyle="1" w:styleId="Pucesdecomptences">
    <w:name w:val="Puces de compétences"/>
    <w:basedOn w:val="Comptencespourlespuces"/>
    <w:qFormat/>
    <w:rsid w:val="00D87E03"/>
  </w:style>
  <w:style w:type="paragraph" w:customStyle="1" w:styleId="Comptencespourlespuces">
    <w:name w:val="Compétences pour les puces"/>
    <w:basedOn w:val="Coordonnesducorps"/>
    <w:semiHidden/>
    <w:qFormat/>
    <w:rsid w:val="00EF10F2"/>
    <w:pPr>
      <w:numPr>
        <w:numId w:val="5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reCar">
    <w:name w:val="Titre Car"/>
    <w:basedOn w:val="Policepardfaut"/>
    <w:link w:val="Titr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Emplacementdelatcheitalique">
    <w:name w:val="Emplacement de la tâche italique"/>
    <w:basedOn w:val="Policepardfaut"/>
    <w:uiPriority w:val="1"/>
    <w:semiHidden/>
    <w:qFormat/>
    <w:rsid w:val="00EF10F2"/>
    <w:rPr>
      <w:i/>
      <w:iCs/>
    </w:rPr>
  </w:style>
  <w:style w:type="character" w:customStyle="1" w:styleId="TcheItalique">
    <w:name w:val="Tâche Italique"/>
    <w:basedOn w:val="Policepardfaut"/>
    <w:uiPriority w:val="1"/>
    <w:semiHidden/>
    <w:qFormat/>
    <w:rsid w:val="00EF10F2"/>
    <w:rPr>
      <w:i/>
      <w:iCs/>
    </w:rPr>
  </w:style>
  <w:style w:type="paragraph" w:customStyle="1" w:styleId="Corps">
    <w:name w:val="Corps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Pucesducorps">
    <w:name w:val="Puces du corps"/>
    <w:basedOn w:val="Corps"/>
    <w:uiPriority w:val="99"/>
    <w:semiHidden/>
    <w:rsid w:val="00EF10F2"/>
    <w:pPr>
      <w:ind w:left="180" w:hanging="180"/>
    </w:pPr>
  </w:style>
  <w:style w:type="paragraph" w:styleId="Sous-titre">
    <w:name w:val="Subtitle"/>
    <w:basedOn w:val="Titre2"/>
    <w:next w:val="Normal"/>
    <w:link w:val="Sous-titreC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Textedelespacerserv">
    <w:name w:val="Placeholder Text"/>
    <w:basedOn w:val="Policepardfaut"/>
    <w:uiPriority w:val="99"/>
    <w:semiHidden/>
    <w:rsid w:val="00F5689F"/>
    <w:rPr>
      <w:color w:val="808080"/>
    </w:rPr>
  </w:style>
  <w:style w:type="table" w:styleId="Grilledutableau">
    <w:name w:val="Table Grid"/>
    <w:basedOn w:val="Tableau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5689F"/>
    <w:rPr>
      <w:color w:val="4495A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Titredelobjectif">
    <w:name w:val="Titre de l’objectif"/>
    <w:basedOn w:val="Normal"/>
    <w:qFormat/>
    <w:rsid w:val="00E97CB2"/>
    <w:rPr>
      <w:b/>
      <w:bCs/>
      <w:sz w:val="20"/>
      <w:szCs w:val="20"/>
    </w:rPr>
  </w:style>
  <w:style w:type="paragraph" w:customStyle="1" w:styleId="Plagededates">
    <w:name w:val="Plage de dates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Intitulduposteetdegr">
    <w:name w:val="Intitulé du poste et degré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Nomdelasocit">
    <w:name w:val="Nom de la société"/>
    <w:basedOn w:val="Policepardfaut"/>
    <w:uiPriority w:val="1"/>
    <w:qFormat/>
    <w:rsid w:val="00E97CB2"/>
    <w:rPr>
      <w:i/>
    </w:rPr>
  </w:style>
  <w:style w:type="paragraph" w:customStyle="1" w:styleId="Descriptiondestches">
    <w:name w:val="Description des tâches"/>
    <w:basedOn w:val="Normal"/>
    <w:qFormat/>
    <w:rsid w:val="00FC49E3"/>
    <w:pPr>
      <w:spacing w:after="240"/>
      <w:ind w:righ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En-tte">
    <w:name w:val="header"/>
    <w:basedOn w:val="Normal"/>
    <w:link w:val="En-tte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character" w:customStyle="1" w:styleId="ts-alignment-element">
    <w:name w:val="ts-alignment-element"/>
    <w:basedOn w:val="Policepardfaut"/>
    <w:rsid w:val="005C2255"/>
  </w:style>
  <w:style w:type="character" w:customStyle="1" w:styleId="ts-alignment-element-highlighted">
    <w:name w:val="ts-alignment-element-highlighted"/>
    <w:basedOn w:val="Policepardfaut"/>
    <w:rsid w:val="005C2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0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92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0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76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36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6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551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590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3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3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88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0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73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39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5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2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96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0833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2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4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12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1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6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20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446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124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50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4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8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0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0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57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743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579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203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randon.vanbellinghen@student.vinci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br\AppData\Local\Microsoft\Office\16.0\DTS\fr-FR%7bD0302082-913A-4FA6-9054-1AC9B9F68AD7%7d\%7bDCB46989-A539-4436-AB90-DCD68E6E1422%7dtf001127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5F20380F79474AA2CFD21AEA1821C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6C80D3-CF0D-41E8-94EC-F2AC9EA0EFDD}"/>
      </w:docPartPr>
      <w:docPartBody>
        <w:p w:rsidR="00E32FC8" w:rsidRDefault="008B5E43" w:rsidP="008B5E43">
          <w:pPr>
            <w:pStyle w:val="ED5F20380F79474AA2CFD21AEA1821C7"/>
          </w:pPr>
          <w:r w:rsidRPr="009119F1">
            <w:rPr>
              <w:noProof/>
              <w:lang w:bidi="fr-FR"/>
            </w:rPr>
            <w:t>Contact</w:t>
          </w:r>
        </w:p>
      </w:docPartBody>
    </w:docPart>
    <w:docPart>
      <w:docPartPr>
        <w:name w:val="CE2DAC383A3C4455A9D7BD3F37857B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F936F9-E758-4AFF-A03D-CA1FC1EB45DD}"/>
      </w:docPartPr>
      <w:docPartBody>
        <w:p w:rsidR="00000000" w:rsidRDefault="00930052" w:rsidP="00930052">
          <w:pPr>
            <w:pStyle w:val="CE2DAC383A3C4455A9D7BD3F37857B59"/>
          </w:pPr>
          <w:r w:rsidRPr="009119F1">
            <w:rPr>
              <w:noProof/>
              <w:lang w:val="en" w:bidi="fr-F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289338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43"/>
    <w:rsid w:val="00441ADB"/>
    <w:rsid w:val="008544D6"/>
    <w:rsid w:val="00876AC2"/>
    <w:rsid w:val="008B5E43"/>
    <w:rsid w:val="00930052"/>
    <w:rsid w:val="009B2E20"/>
    <w:rsid w:val="00AA19D5"/>
    <w:rsid w:val="00E3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B5E43"/>
    <w:rPr>
      <w:color w:val="808080"/>
    </w:rPr>
  </w:style>
  <w:style w:type="paragraph" w:customStyle="1" w:styleId="94E37BABA4944DACA4F66A98DE814E26">
    <w:name w:val="94E37BABA4944DACA4F66A98DE814E26"/>
  </w:style>
  <w:style w:type="character" w:styleId="Lienhypertexte">
    <w:name w:val="Hyperlink"/>
    <w:basedOn w:val="Policepardfaut"/>
    <w:uiPriority w:val="99"/>
    <w:unhideWhenUsed/>
    <w:rsid w:val="008B5E43"/>
    <w:rPr>
      <w:color w:val="0563C1" w:themeColor="hyperlink"/>
      <w:u w:val="single"/>
    </w:rPr>
  </w:style>
  <w:style w:type="paragraph" w:customStyle="1" w:styleId="ED5F20380F79474AA2CFD21AEA1821C7">
    <w:name w:val="ED5F20380F79474AA2CFD21AEA1821C7"/>
    <w:rsid w:val="008B5E43"/>
  </w:style>
  <w:style w:type="paragraph" w:customStyle="1" w:styleId="3B2058C423FA4C7885683C456F3AF1D8">
    <w:name w:val="3B2058C423FA4C7885683C456F3AF1D8"/>
    <w:rsid w:val="008B5E43"/>
  </w:style>
  <w:style w:type="paragraph" w:customStyle="1" w:styleId="CE2DAC383A3C4455A9D7BD3F37857B59">
    <w:name w:val="CE2DAC383A3C4455A9D7BD3F37857B59"/>
    <w:rsid w:val="009300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{DCB46989-A539-4436-AB90-DCD68E6E1422}tf00112764_win32.dotx</Template>
  <TotalTime>0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2022-10-26T08:26:00Z</dcterms:created>
  <dcterms:modified xsi:type="dcterms:W3CDTF">2022-10-26T08:30:00Z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6a19edeb-1001-4afd-96f6-d8db08cffa89</vt:lpwstr>
  </property>
</Properties>
</file>