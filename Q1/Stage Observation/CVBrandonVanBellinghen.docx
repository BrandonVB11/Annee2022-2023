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636" w14:textId="10A95E3B" w:rsidR="00F5689F" w:rsidRPr="009119F1" w:rsidRDefault="00FC49E3" w:rsidP="00175602">
      <w:pPr>
        <w:rPr>
          <w:noProof/>
        </w:rPr>
      </w:pPr>
      <w:r w:rsidRPr="009119F1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60EA64" wp14:editId="3204D3D4">
                <wp:simplePos x="0" y="0"/>
                <wp:positionH relativeFrom="page">
                  <wp:align>left</wp:align>
                </wp:positionH>
                <wp:positionV relativeFrom="paragraph">
                  <wp:posOffset>2126974</wp:posOffset>
                </wp:positionV>
                <wp:extent cx="6999211" cy="7702550"/>
                <wp:effectExtent l="0" t="0" r="11430" b="12700"/>
                <wp:wrapNone/>
                <wp:docPr id="55" name="Rectangle 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70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A179" id="Rectangle 58" o:spid="_x0000_s1026" alt="&quot;&quot;" style="position:absolute;margin-left:0;margin-top:167.5pt;width:551.1pt;height:606.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" fillcolor="#64b1be [2404]" strokecolor="#88c3cd [1942]">
                <v:path arrowok="t"/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9119F1" w14:paraId="74ECF88F" w14:textId="77777777" w:rsidTr="00FC49E3">
        <w:trPr>
          <w:trHeight w:val="1728"/>
        </w:trPr>
        <w:tc>
          <w:tcPr>
            <w:tcW w:w="2965" w:type="pct"/>
          </w:tcPr>
          <w:p w14:paraId="3C6898F9" w14:textId="1D4E27D7" w:rsidR="00E6525B" w:rsidRPr="00C01D82" w:rsidRDefault="00C01D82" w:rsidP="00175602">
            <w:pPr>
              <w:pStyle w:val="Titre"/>
              <w:rPr>
                <w:noProof/>
                <w:sz w:val="52"/>
                <w:szCs w:val="52"/>
              </w:rPr>
            </w:pPr>
            <w:r w:rsidRPr="00C01D82">
              <w:rPr>
                <w:noProof/>
                <w:sz w:val="52"/>
                <w:szCs w:val="52"/>
              </w:rPr>
              <w:t>Brandon Van Bellinghen</w:t>
            </w:r>
          </w:p>
          <w:p w14:paraId="13C15CE7" w14:textId="7D77DBDD" w:rsidR="00C01D82" w:rsidRPr="00C01D82" w:rsidRDefault="00C01D82" w:rsidP="00175602">
            <w:pPr>
              <w:pStyle w:val="Sous-titre"/>
              <w:rPr>
                <w:noProof/>
                <w:sz w:val="32"/>
                <w:szCs w:val="32"/>
              </w:rPr>
            </w:pPr>
            <w:r w:rsidRPr="00C01D82">
              <w:rPr>
                <w:noProof/>
                <w:sz w:val="32"/>
                <w:szCs w:val="32"/>
              </w:rPr>
              <w:t>Etudiant en informatique de gestion</w:t>
            </w: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7A3AA5B1" wp14:editId="23303D1D">
                      <wp:extent cx="3867912" cy="0"/>
                      <wp:effectExtent l="0" t="19050" r="56515" b="38100"/>
                      <wp:docPr id="2" name="Lig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B49B5F" id="Lig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" strokecolor="#64b1be [2404]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7C15D897" w14:textId="77777777" w:rsidR="00E6525B" w:rsidRPr="009119F1" w:rsidRDefault="00E6525B" w:rsidP="00175602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D230E6A" w14:textId="29DB613E" w:rsidR="00E6525B" w:rsidRPr="009119F1" w:rsidRDefault="00E6525B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  <w:tr w:rsidR="00E97CB2" w:rsidRPr="009119F1" w14:paraId="53EDA0A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208701F" w14:textId="3AA2A693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58C23DEF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ECEF083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9119F1" w14:paraId="7F9D605D" w14:textId="77777777" w:rsidTr="00FC49E3">
        <w:trPr>
          <w:trHeight w:val="2592"/>
        </w:trPr>
        <w:tc>
          <w:tcPr>
            <w:tcW w:w="2965" w:type="pct"/>
          </w:tcPr>
          <w:p w14:paraId="5E387F41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377" w:type="pct"/>
          </w:tcPr>
          <w:p w14:paraId="3876CBFC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07C678D" w14:textId="77777777" w:rsidR="00E97CB2" w:rsidRPr="009119F1" w:rsidRDefault="00E97CB2" w:rsidP="00175602">
            <w:pPr>
              <w:rPr>
                <w:noProof/>
              </w:rPr>
            </w:pPr>
          </w:p>
        </w:tc>
      </w:tr>
      <w:tr w:rsidR="00FC49E3" w:rsidRPr="009119F1" w14:paraId="52B1F5A6" w14:textId="77777777" w:rsidTr="00FC49E3">
        <w:tc>
          <w:tcPr>
            <w:tcW w:w="2965" w:type="pct"/>
          </w:tcPr>
          <w:p w14:paraId="5386CF50" w14:textId="15B30A93" w:rsidR="00FC49E3" w:rsidRPr="009119F1" w:rsidRDefault="00000000" w:rsidP="001756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680545767"/>
                <w:placeholder>
                  <w:docPart w:val="94E37BABA4944DACA4F66A98DE814E26"/>
                </w:placeholder>
                <w:temporary/>
                <w:showingPlcHdr/>
                <w15:appearance w15:val="hidden"/>
              </w:sdtPr>
              <w:sdtContent>
                <w:r w:rsidR="00FC49E3" w:rsidRPr="009119F1">
                  <w:rPr>
                    <w:rStyle w:val="Textedelespacerserv"/>
                    <w:noProof/>
                    <w:color w:val="auto"/>
                    <w:lang w:bidi="fr-FR"/>
                  </w:rPr>
                  <w:t>Expérience</w:t>
                </w:r>
              </w:sdtContent>
            </w:sdt>
            <w:r w:rsidR="00FC49E3" w:rsidRPr="009119F1">
              <w:rPr>
                <w:noProof/>
                <w:lang w:bidi="fr-FR"/>
              </w:rPr>
              <w:t xml:space="preserve"> </w:t>
            </w:r>
          </w:p>
        </w:tc>
        <w:tc>
          <w:tcPr>
            <w:tcW w:w="377" w:type="pct"/>
          </w:tcPr>
          <w:p w14:paraId="75CC0FE5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308AAA3F" w14:textId="26B04DF6" w:rsidR="00FC49E3" w:rsidRPr="009119F1" w:rsidRDefault="00000000" w:rsidP="001756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703143548"/>
                <w:placeholder>
                  <w:docPart w:val="ED5F20380F79474AA2CFD21AEA1821C7"/>
                </w:placeholder>
                <w:temporary/>
                <w:showingPlcHdr/>
                <w15:appearance w15:val="hidden"/>
              </w:sdtPr>
              <w:sdtContent>
                <w:r w:rsidR="00C01D82" w:rsidRPr="009119F1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</w:tr>
      <w:tr w:rsidR="00E6525B" w:rsidRPr="009119F1" w14:paraId="318C6AE6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029B514" w14:textId="2BA7D4F1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7C1CBB4" wp14:editId="20B091EF">
                      <wp:extent cx="3871686" cy="0"/>
                      <wp:effectExtent l="0" t="19050" r="33655" b="19050"/>
                      <wp:docPr id="4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7C252D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147697" w14:textId="77777777" w:rsidR="00E6525B" w:rsidRPr="009119F1" w:rsidRDefault="00E6525B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B164CC8" w14:textId="77777777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0DB33A0" wp14:editId="645844A2">
                      <wp:extent cx="2103120" cy="0"/>
                      <wp:effectExtent l="0" t="19050" r="30480" b="19050"/>
                      <wp:docPr id="16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250BC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75602" w14:paraId="5D72706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67764BC" w14:textId="77777777" w:rsidR="00175602" w:rsidRDefault="00175602" w:rsidP="00175602">
            <w:pPr>
              <w:pStyle w:val="Plagededates"/>
              <w:spacing w:before="0"/>
              <w:rPr>
                <w:noProof/>
              </w:rPr>
            </w:pPr>
          </w:p>
          <w:p w14:paraId="72EDD603" w14:textId="6067A3BE" w:rsidR="00FC49E3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2020 - Actuel</w:t>
            </w:r>
            <w:r w:rsidR="00FC49E3" w:rsidRPr="009119F1">
              <w:rPr>
                <w:noProof/>
                <w:lang w:bidi="fr-FR"/>
              </w:rPr>
              <w:t xml:space="preserve"> </w:t>
            </w:r>
          </w:p>
          <w:p w14:paraId="593B1B20" w14:textId="77777777" w:rsidR="00175602" w:rsidRPr="009119F1" w:rsidRDefault="00175602" w:rsidP="00175602">
            <w:pPr>
              <w:pStyle w:val="Intitulduposteetdegr"/>
              <w:rPr>
                <w:noProof/>
              </w:rPr>
            </w:pPr>
            <w:bookmarkStart w:id="0" w:name="_Hlk116481693"/>
            <w:r>
              <w:rPr>
                <w:noProof/>
              </w:rPr>
              <w:t>Ouvrier d’entrepôt polyvalent : Distrilog Group Puurs ( Delhaize)</w:t>
            </w:r>
          </w:p>
          <w:p w14:paraId="4B8C8CF7" w14:textId="4BF88DF9" w:rsidR="00175602" w:rsidRPr="009119F1" w:rsidRDefault="00175602" w:rsidP="00175602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>je dois ranger les marchandises qui arrive à l’entrept de Delhaize pour que les preparateur de commandes r</w:t>
            </w:r>
            <w:r w:rsidR="00BC5F5F">
              <w:rPr>
                <w:noProof/>
              </w:rPr>
              <w:t>é</w:t>
            </w:r>
            <w:r>
              <w:rPr>
                <w:noProof/>
              </w:rPr>
              <w:t>cup</w:t>
            </w:r>
            <w:r w:rsidR="00BC5F5F">
              <w:rPr>
                <w:noProof/>
              </w:rPr>
              <w:t>é</w:t>
            </w:r>
            <w:r>
              <w:rPr>
                <w:noProof/>
              </w:rPr>
              <w:t>re les produits le plus rapidement possible.</w:t>
            </w:r>
          </w:p>
          <w:bookmarkEnd w:id="0"/>
          <w:p w14:paraId="6A08C09C" w14:textId="77777777" w:rsidR="00175602" w:rsidRPr="009119F1" w:rsidRDefault="00175602" w:rsidP="00175602">
            <w:pPr>
              <w:pStyle w:val="Plagededates"/>
              <w:tabs>
                <w:tab w:val="left" w:pos="4440"/>
              </w:tabs>
              <w:rPr>
                <w:noProof/>
              </w:rPr>
            </w:pPr>
            <w:r>
              <w:rPr>
                <w:noProof/>
              </w:rPr>
              <w:t>2019</w:t>
            </w:r>
            <w:r w:rsidRPr="009119F1">
              <w:rPr>
                <w:noProof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ab/>
            </w:r>
          </w:p>
          <w:p w14:paraId="66AC6A63" w14:textId="77777777" w:rsidR="00BC5F5F" w:rsidRPr="009119F1" w:rsidRDefault="00BC5F5F" w:rsidP="00BC5F5F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Cassier/magasinier : Carrefour Drgenboos</w:t>
            </w:r>
          </w:p>
          <w:p w14:paraId="7F7A4DC0" w14:textId="77777777" w:rsidR="00BC5F5F" w:rsidRPr="009119F1" w:rsidRDefault="00BC5F5F" w:rsidP="00BC5F5F">
            <w:pPr>
              <w:pStyle w:val="Descriptiondestches"/>
              <w:rPr>
                <w:noProof/>
              </w:rPr>
            </w:pPr>
            <w:r>
              <w:rPr>
                <w:noProof/>
              </w:rPr>
              <w:t xml:space="preserve">Au début , j’étais cassier pour le Carrefour de Drogenboos , où je devais être accueillant et respecteux envers les clients ( en  néerlandais, français et anglais). Et après j’ai du gérer un rayon dans le magasin carrefour et pouvoir répondre au questions du clients dans différentes langues </w:t>
            </w:r>
          </w:p>
          <w:p w14:paraId="3AAE5E96" w14:textId="77777777" w:rsidR="00175602" w:rsidRPr="009119F1" w:rsidRDefault="00175602" w:rsidP="001756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2017</w:t>
            </w:r>
          </w:p>
          <w:p w14:paraId="794E4422" w14:textId="77777777" w:rsidR="00BC5F5F" w:rsidRPr="009119F1" w:rsidRDefault="00BC5F5F" w:rsidP="00BC5F5F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Préparateur de Commande : Colruyt de Ghislenghien</w:t>
            </w:r>
          </w:p>
          <w:p w14:paraId="4A98D16D" w14:textId="77777777" w:rsidR="00BC5F5F" w:rsidRDefault="00BC5F5F" w:rsidP="00BC5F5F">
            <w:r>
              <w:rPr>
                <w:noProof/>
              </w:rPr>
              <w:t>Je devais préparer un certains nombre de commandes par jour pour les magasins Colruyt</w:t>
            </w:r>
            <w:r>
              <w:t xml:space="preserve"> </w:t>
            </w:r>
          </w:p>
          <w:p w14:paraId="1338A63A" w14:textId="77777777" w:rsidR="00175602" w:rsidRPr="009119F1" w:rsidRDefault="00175602" w:rsidP="00175602">
            <w:pPr>
              <w:pStyle w:val="Plagededates"/>
              <w:rPr>
                <w:noProof/>
              </w:rPr>
            </w:pPr>
            <w:r>
              <w:rPr>
                <w:noProof/>
              </w:rPr>
              <w:t>2016</w:t>
            </w:r>
          </w:p>
          <w:p w14:paraId="4BEDEC6F" w14:textId="77777777" w:rsidR="00C403B7" w:rsidRDefault="00C403B7" w:rsidP="00C403B7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Animateur/surveillant :Clown Kea Tubize</w:t>
            </w:r>
          </w:p>
          <w:p w14:paraId="01944A3A" w14:textId="77777777" w:rsidR="00C403B7" w:rsidRPr="00EF2C52" w:rsidRDefault="00C403B7" w:rsidP="00C403B7">
            <w:pPr>
              <w:pStyle w:val="Intitulduposteetdegr"/>
              <w:rPr>
                <w:b w:val="0"/>
                <w:bCs/>
                <w:noProof/>
                <w:sz w:val="18"/>
                <w:szCs w:val="18"/>
              </w:rPr>
            </w:pPr>
            <w:r>
              <w:rPr>
                <w:b w:val="0"/>
                <w:bCs/>
                <w:noProof/>
                <w:sz w:val="18"/>
                <w:szCs w:val="18"/>
              </w:rPr>
              <w:t>Je devais surveiller les enfants pendant toute la journée et en même temps aider les parents ou les enfants quand il me posait des questions en français ou néerlandais.</w:t>
            </w:r>
          </w:p>
          <w:p w14:paraId="68DF1A05" w14:textId="6037D6DF" w:rsidR="00FC49E3" w:rsidRPr="009119F1" w:rsidRDefault="00FC49E3" w:rsidP="00175602">
            <w:pPr>
              <w:pStyle w:val="Descriptiondestches"/>
              <w:spacing w:after="0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1F6268E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7B2D730D" w14:textId="77777777" w:rsidR="00BF17C6" w:rsidRDefault="00BF17C6" w:rsidP="00175602">
            <w:pPr>
              <w:pStyle w:val="Coordonnesducorps"/>
              <w:spacing w:before="0"/>
              <w:rPr>
                <w:noProof/>
              </w:rPr>
            </w:pPr>
          </w:p>
          <w:p w14:paraId="372E4CBA" w14:textId="0032A8B9" w:rsidR="00F33BC9" w:rsidRDefault="00F33BC9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Née le 16 mai 2000 =&gt; 22 ans</w:t>
            </w:r>
          </w:p>
          <w:p w14:paraId="1860FD17" w14:textId="0A8BFB24" w:rsidR="00C01D82" w:rsidRPr="009119F1" w:rsidRDefault="00C01D82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32 Avenue Gabrielle Petit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BDA0816" w14:textId="70E55FC8" w:rsidR="00C01D82" w:rsidRPr="009119F1" w:rsidRDefault="00C01D82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1480 Tubize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6751EB0" w14:textId="095917C0" w:rsidR="00C01D82" w:rsidRPr="00C01D82" w:rsidRDefault="00C01D82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>
              <w:rPr>
                <w:noProof/>
              </w:rPr>
              <w:t>0472/06.36.79</w:t>
            </w:r>
            <w:r w:rsidRPr="00C01D82">
              <w:rPr>
                <w:noProof/>
                <w:lang w:val="fr-BE" w:bidi="fr-FR"/>
              </w:rPr>
              <w:t xml:space="preserve"> </w:t>
            </w:r>
          </w:p>
          <w:p w14:paraId="662738F3" w14:textId="5344DA2A" w:rsidR="00C01D82" w:rsidRPr="00BF17C6" w:rsidRDefault="00C01D82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 w:rsidRPr="00BF17C6">
              <w:rPr>
                <w:noProof/>
                <w:lang w:val="fr-BE"/>
              </w:rPr>
              <w:t>Brandon.vanbellinghen@outlook.com</w:t>
            </w:r>
            <w:r w:rsidRPr="00BF17C6">
              <w:rPr>
                <w:noProof/>
                <w:lang w:val="fr-BE" w:bidi="fr-FR"/>
              </w:rPr>
              <w:t xml:space="preserve"> </w:t>
            </w:r>
          </w:p>
          <w:p w14:paraId="09D89956" w14:textId="2342A920" w:rsidR="00175602" w:rsidRDefault="00000000" w:rsidP="00175602">
            <w:pPr>
              <w:rPr>
                <w:rStyle w:val="Lienhypertexte"/>
                <w:noProof/>
                <w:color w:val="000000" w:themeColor="text1"/>
                <w:u w:val="none"/>
                <w:lang w:val="fr-BE"/>
              </w:rPr>
            </w:pPr>
            <w:hyperlink r:id="rId10" w:history="1">
              <w:r w:rsidR="00175602" w:rsidRPr="00286D2C">
                <w:rPr>
                  <w:rStyle w:val="Lienhypertexte"/>
                  <w:noProof/>
                  <w:color w:val="000000" w:themeColor="text1"/>
                  <w:u w:val="none"/>
                  <w:lang w:val="fr-BE"/>
                </w:rPr>
                <w:t>Brandon.vanbellinghen@student.vinci.be</w:t>
              </w:r>
            </w:hyperlink>
          </w:p>
          <w:p w14:paraId="4F5EFFE6" w14:textId="77777777" w:rsidR="00F33BC9" w:rsidRPr="00286D2C" w:rsidRDefault="00F33BC9" w:rsidP="00175602">
            <w:pPr>
              <w:rPr>
                <w:noProof/>
                <w:color w:val="000000" w:themeColor="text1"/>
                <w:lang w:val="fr-BE"/>
              </w:rPr>
            </w:pPr>
          </w:p>
          <w:p w14:paraId="5F532DF8" w14:textId="77777777" w:rsidR="00175602" w:rsidRDefault="00175602" w:rsidP="00175602">
            <w:pPr>
              <w:rPr>
                <w:noProof/>
                <w:lang w:val="fr-BE"/>
              </w:rPr>
            </w:pPr>
          </w:p>
          <w:p w14:paraId="1F9EE112" w14:textId="27E6E104" w:rsidR="00FC49E3" w:rsidRDefault="00175602" w:rsidP="0017560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Pr="00175602">
              <w:rPr>
                <w:b/>
                <w:bCs/>
                <w:noProof/>
                <w:sz w:val="32"/>
                <w:szCs w:val="32"/>
              </w:rPr>
              <w:t>Etude</w:t>
            </w:r>
          </w:p>
          <w:p w14:paraId="44932EAD" w14:textId="2D2D33CD" w:rsidR="00175602" w:rsidRPr="00175602" w:rsidRDefault="00175602" w:rsidP="00175602">
            <w:pPr>
              <w:rPr>
                <w:noProof/>
                <w:lang w:val="fr-BE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A290528" wp14:editId="52B7A686">
                      <wp:extent cx="2103120" cy="0"/>
                      <wp:effectExtent l="0" t="19050" r="30480" b="19050"/>
                      <wp:docPr id="13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7B4D77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29ECF1DF" w14:textId="77777777" w:rsidTr="00FC49E3">
        <w:tc>
          <w:tcPr>
            <w:tcW w:w="2965" w:type="pct"/>
            <w:vMerge/>
          </w:tcPr>
          <w:p w14:paraId="0A4ED2D3" w14:textId="77777777" w:rsidR="00FC49E3" w:rsidRPr="00175602" w:rsidRDefault="00FC49E3" w:rsidP="00175602">
            <w:pPr>
              <w:pStyle w:val="Titre1"/>
              <w:rPr>
                <w:noProof/>
                <w:lang w:val="fr-BE"/>
              </w:rPr>
            </w:pPr>
          </w:p>
        </w:tc>
        <w:tc>
          <w:tcPr>
            <w:tcW w:w="377" w:type="pct"/>
            <w:vMerge/>
          </w:tcPr>
          <w:p w14:paraId="0CFA8CFF" w14:textId="77777777" w:rsidR="00FC49E3" w:rsidRPr="00175602" w:rsidRDefault="00FC49E3" w:rsidP="00175602">
            <w:pPr>
              <w:rPr>
                <w:noProof/>
                <w:lang w:val="fr-BE"/>
              </w:rPr>
            </w:pPr>
          </w:p>
        </w:tc>
        <w:tc>
          <w:tcPr>
            <w:tcW w:w="1658" w:type="pct"/>
          </w:tcPr>
          <w:p w14:paraId="63FCDECC" w14:textId="77777777" w:rsidR="003C0F05" w:rsidRDefault="003C0F05" w:rsidP="00175602">
            <w:pPr>
              <w:pStyle w:val="Plagededates"/>
              <w:spacing w:before="0"/>
              <w:rPr>
                <w:noProof/>
              </w:rPr>
            </w:pPr>
          </w:p>
          <w:p w14:paraId="30DA7B1B" w14:textId="4BF3D345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2021-Actuel</w:t>
            </w:r>
          </w:p>
          <w:p w14:paraId="48B18643" w14:textId="5AFCDED1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Informatique de Gestion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02FFC9CA" w14:textId="750B6633" w:rsidR="00FC49E3" w:rsidRPr="009119F1" w:rsidRDefault="00175602" w:rsidP="00175602">
            <w:pPr>
              <w:rPr>
                <w:noProof/>
              </w:rPr>
            </w:pPr>
            <w:r>
              <w:rPr>
                <w:noProof/>
              </w:rPr>
              <w:t>Haute Ecole Leornard De Vinci</w:t>
            </w:r>
          </w:p>
        </w:tc>
      </w:tr>
      <w:tr w:rsidR="00FC49E3" w:rsidRPr="009119F1" w14:paraId="185D8BB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207C74B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F75331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E3668C1" w14:textId="55D98FCA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9119F1" w14:paraId="2D2AB70A" w14:textId="77777777" w:rsidTr="00FC49E3">
        <w:trPr>
          <w:trHeight w:val="2520"/>
        </w:trPr>
        <w:tc>
          <w:tcPr>
            <w:tcW w:w="2965" w:type="pct"/>
            <w:vMerge/>
          </w:tcPr>
          <w:p w14:paraId="57C55F31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9E1BCBB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57EEAB01" w14:textId="77777777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2019-2021</w:t>
            </w:r>
          </w:p>
          <w:p w14:paraId="7A2336CD" w14:textId="77777777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>Bachelier de Chimie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33FA56D3" w14:textId="76FC250D" w:rsidR="00175602" w:rsidRDefault="00175602" w:rsidP="00175602">
            <w:pPr>
              <w:rPr>
                <w:noProof/>
              </w:rPr>
            </w:pPr>
            <w:r>
              <w:rPr>
                <w:noProof/>
              </w:rPr>
              <w:t>Univesité Libre de Bruxelles</w:t>
            </w:r>
          </w:p>
          <w:p w14:paraId="422667F9" w14:textId="77777777" w:rsidR="003C0F05" w:rsidRDefault="003C0F05" w:rsidP="00175602">
            <w:pPr>
              <w:rPr>
                <w:noProof/>
              </w:rPr>
            </w:pPr>
          </w:p>
          <w:p w14:paraId="25E1BC56" w14:textId="77777777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2013-2019</w:t>
            </w:r>
          </w:p>
          <w:p w14:paraId="6003075B" w14:textId="788CC6A3" w:rsidR="00175602" w:rsidRPr="009119F1" w:rsidRDefault="00175602" w:rsidP="00175602">
            <w:pPr>
              <w:pStyle w:val="Intitulduposteetdegr"/>
              <w:rPr>
                <w:noProof/>
              </w:rPr>
            </w:pPr>
            <w:r>
              <w:rPr>
                <w:noProof/>
              </w:rPr>
              <w:t xml:space="preserve">Etude </w:t>
            </w:r>
            <w:r w:rsidR="00C403B7">
              <w:rPr>
                <w:noProof/>
              </w:rPr>
              <w:t>secondaire supérieur</w:t>
            </w:r>
            <w:r>
              <w:rPr>
                <w:noProof/>
              </w:rPr>
              <w:t xml:space="preserve"> option Science/Anglais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25A8195B" w14:textId="77777777" w:rsidR="00175602" w:rsidRDefault="00175602" w:rsidP="00175602">
            <w:pPr>
              <w:rPr>
                <w:noProof/>
              </w:rPr>
            </w:pPr>
            <w:r>
              <w:rPr>
                <w:noProof/>
              </w:rPr>
              <w:t xml:space="preserve">College Saint-François d’Assise àTubize </w:t>
            </w:r>
          </w:p>
          <w:p w14:paraId="34003DBA" w14:textId="77777777" w:rsidR="00175602" w:rsidRDefault="00175602" w:rsidP="00175602">
            <w:pPr>
              <w:rPr>
                <w:b/>
                <w:bCs/>
                <w:noProof/>
              </w:rPr>
            </w:pPr>
          </w:p>
          <w:p w14:paraId="68DE247D" w14:textId="3CE18D8D" w:rsidR="00FC49E3" w:rsidRPr="009119F1" w:rsidRDefault="00000000" w:rsidP="00175602">
            <w:pPr>
              <w:rPr>
                <w:noProof/>
              </w:rPr>
            </w:pPr>
            <w:sdt>
              <w:sdtPr>
                <w:rPr>
                  <w:b/>
                  <w:bCs/>
                  <w:noProof/>
                  <w:sz w:val="32"/>
                  <w:szCs w:val="32"/>
                </w:rPr>
                <w:id w:val="-1513761980"/>
                <w:placeholder>
                  <w:docPart w:val="3B2058C423FA4C7885683C456F3AF1D8"/>
                </w:placeholder>
                <w:temporary/>
                <w:showingPlcHdr/>
                <w15:appearance w15:val="hidden"/>
              </w:sdtPr>
              <w:sdtContent>
                <w:r w:rsidR="00175602" w:rsidRPr="00175602">
                  <w:rPr>
                    <w:b/>
                    <w:bCs/>
                    <w:noProof/>
                    <w:sz w:val="32"/>
                    <w:szCs w:val="32"/>
                    <w:lang w:bidi="fr-FR"/>
                  </w:rPr>
                  <w:t>Compétences</w:t>
                </w:r>
              </w:sdtContent>
            </w:sdt>
          </w:p>
        </w:tc>
      </w:tr>
      <w:tr w:rsidR="00FC49E3" w:rsidRPr="009119F1" w14:paraId="35DC07D8" w14:textId="77777777" w:rsidTr="00FC49E3">
        <w:tc>
          <w:tcPr>
            <w:tcW w:w="2965" w:type="pct"/>
            <w:vMerge/>
          </w:tcPr>
          <w:p w14:paraId="5ABCB620" w14:textId="77777777" w:rsidR="00FC49E3" w:rsidRPr="009119F1" w:rsidRDefault="00FC49E3" w:rsidP="00175602">
            <w:pPr>
              <w:pStyle w:val="Titre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4A3CC02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6AD62F28" w14:textId="324D1EFA" w:rsidR="00FC49E3" w:rsidRPr="009119F1" w:rsidRDefault="00175602" w:rsidP="00175602">
            <w:pPr>
              <w:pStyle w:val="Titre1"/>
              <w:rPr>
                <w:noProof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53AA3BAE" wp14:editId="44C05A67">
                      <wp:extent cx="2103120" cy="0"/>
                      <wp:effectExtent l="0" t="19050" r="30480" b="19050"/>
                      <wp:docPr id="15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EC3BA5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71FEB0A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525BC1D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3AE8BC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A358365" w14:textId="32ECD5AB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175602" w14:paraId="31728CAB" w14:textId="77777777" w:rsidTr="00FC49E3">
        <w:trPr>
          <w:trHeight w:val="2448"/>
        </w:trPr>
        <w:tc>
          <w:tcPr>
            <w:tcW w:w="2965" w:type="pct"/>
            <w:vMerge/>
          </w:tcPr>
          <w:p w14:paraId="52CCC7C5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518B233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59D3053" w14:textId="77777777" w:rsidR="00C403B7" w:rsidRDefault="00C403B7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Langue :</w:t>
            </w:r>
          </w:p>
          <w:p w14:paraId="3A53B9D8" w14:textId="6CB6C38B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Français (langue Mate</w:t>
            </w:r>
            <w:r w:rsidR="006B2302">
              <w:rPr>
                <w:noProof/>
                <w:sz w:val="16"/>
              </w:rPr>
              <w:t>r</w:t>
            </w:r>
            <w:r w:rsidRPr="003C0F05">
              <w:rPr>
                <w:noProof/>
                <w:sz w:val="16"/>
              </w:rPr>
              <w:t>nelle)</w:t>
            </w:r>
          </w:p>
          <w:p w14:paraId="390D5734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Anglais (Connaissance de base)</w:t>
            </w:r>
          </w:p>
          <w:p w14:paraId="4FD74786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</w:rPr>
              <w:t>N</w:t>
            </w:r>
            <w:r>
              <w:rPr>
                <w:noProof/>
                <w:sz w:val="16"/>
              </w:rPr>
              <w:t>é</w:t>
            </w:r>
            <w:r w:rsidRPr="003C0F05">
              <w:rPr>
                <w:noProof/>
                <w:sz w:val="16"/>
              </w:rPr>
              <w:t>erlandais (Connaissance de base)</w:t>
            </w:r>
          </w:p>
          <w:p w14:paraId="10DFAD29" w14:textId="77777777" w:rsidR="00C403B7" w:rsidRDefault="00C403B7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</w:rPr>
              <w:t>Informatique :</w:t>
            </w:r>
          </w:p>
          <w:p w14:paraId="7002AA53" w14:textId="77777777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Java (l Connaissance de base)</w:t>
            </w:r>
          </w:p>
          <w:p w14:paraId="314D2757" w14:textId="77777777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4"/>
                <w:szCs w:val="14"/>
              </w:rPr>
            </w:pPr>
            <w:r w:rsidRPr="00BF17C6">
              <w:rPr>
                <w:noProof/>
                <w:sz w:val="14"/>
                <w:szCs w:val="14"/>
              </w:rPr>
              <w:t>Javascript,HTML (Connaissance de base)</w:t>
            </w:r>
          </w:p>
          <w:p w14:paraId="77EB11BD" w14:textId="77777777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Linux (Connaissance de base</w:t>
            </w:r>
          </w:p>
          <w:p w14:paraId="10147766" w14:textId="77777777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MS Office ( bonne maitrise)</w:t>
            </w:r>
          </w:p>
          <w:p w14:paraId="14D7AF73" w14:textId="699311E8" w:rsidR="00FC49E3" w:rsidRPr="00175602" w:rsidRDefault="00FC49E3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</w:tbl>
    <w:p w14:paraId="06A14DB7" w14:textId="77777777" w:rsidR="00340C75" w:rsidRPr="00175602" w:rsidRDefault="00340C75" w:rsidP="00175602">
      <w:pPr>
        <w:rPr>
          <w:noProof/>
          <w:lang w:val="fr-BE"/>
        </w:rPr>
        <w:sectPr w:rsidR="00340C75" w:rsidRPr="00175602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752F1B0D" w14:textId="0B796843" w:rsidR="00D87E03" w:rsidRPr="00175602" w:rsidRDefault="00D87E03" w:rsidP="00175602">
      <w:pPr>
        <w:rPr>
          <w:noProof/>
          <w:lang w:val="fr-BE"/>
        </w:rPr>
      </w:pPr>
    </w:p>
    <w:sectPr w:rsidR="00D87E03" w:rsidRPr="00175602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9BD1" w14:textId="77777777" w:rsidR="009C08B4" w:rsidRDefault="009C08B4" w:rsidP="001B56AD">
      <w:pPr>
        <w:spacing w:line="240" w:lineRule="auto"/>
      </w:pPr>
      <w:r>
        <w:separator/>
      </w:r>
    </w:p>
  </w:endnote>
  <w:endnote w:type="continuationSeparator" w:id="0">
    <w:p w14:paraId="4203BBC7" w14:textId="77777777" w:rsidR="009C08B4" w:rsidRDefault="009C08B4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167E" w14:textId="77777777" w:rsidR="009C08B4" w:rsidRDefault="009C08B4" w:rsidP="001B56AD">
      <w:pPr>
        <w:spacing w:line="240" w:lineRule="auto"/>
      </w:pPr>
      <w:r>
        <w:separator/>
      </w:r>
    </w:p>
  </w:footnote>
  <w:footnote w:type="continuationSeparator" w:id="0">
    <w:p w14:paraId="20ABA45C" w14:textId="77777777" w:rsidR="009C08B4" w:rsidRDefault="009C08B4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965"/>
    <w:multiLevelType w:val="hybridMultilevel"/>
    <w:tmpl w:val="0DEEB0DA"/>
    <w:lvl w:ilvl="0" w:tplc="3F90D2A0">
      <w:start w:val="1480"/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08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54089280">
    <w:abstractNumId w:val="3"/>
  </w:num>
  <w:num w:numId="2" w16cid:durableId="104932650">
    <w:abstractNumId w:val="5"/>
  </w:num>
  <w:num w:numId="3" w16cid:durableId="810051506">
    <w:abstractNumId w:val="4"/>
  </w:num>
  <w:num w:numId="4" w16cid:durableId="2023124040">
    <w:abstractNumId w:val="1"/>
  </w:num>
  <w:num w:numId="5" w16cid:durableId="1089470772">
    <w:abstractNumId w:val="2"/>
  </w:num>
  <w:num w:numId="6" w16cid:durableId="1882131881">
    <w:abstractNumId w:val="6"/>
  </w:num>
  <w:num w:numId="7" w16cid:durableId="18074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2"/>
    <w:rsid w:val="000430BC"/>
    <w:rsid w:val="000B7E9E"/>
    <w:rsid w:val="00121AEA"/>
    <w:rsid w:val="00175602"/>
    <w:rsid w:val="001B56AD"/>
    <w:rsid w:val="002041B5"/>
    <w:rsid w:val="002120BD"/>
    <w:rsid w:val="00273963"/>
    <w:rsid w:val="00286D2C"/>
    <w:rsid w:val="00340C75"/>
    <w:rsid w:val="003A425B"/>
    <w:rsid w:val="003C0F05"/>
    <w:rsid w:val="003E6D64"/>
    <w:rsid w:val="003F6860"/>
    <w:rsid w:val="004C7E05"/>
    <w:rsid w:val="005B1B13"/>
    <w:rsid w:val="005D49CA"/>
    <w:rsid w:val="006B2302"/>
    <w:rsid w:val="006F0CB1"/>
    <w:rsid w:val="006F7F1C"/>
    <w:rsid w:val="007466F4"/>
    <w:rsid w:val="0075142B"/>
    <w:rsid w:val="00793691"/>
    <w:rsid w:val="007A1C8E"/>
    <w:rsid w:val="00810BD7"/>
    <w:rsid w:val="00851431"/>
    <w:rsid w:val="008539E9"/>
    <w:rsid w:val="0086291E"/>
    <w:rsid w:val="009119F1"/>
    <w:rsid w:val="009C08B4"/>
    <w:rsid w:val="00A1439F"/>
    <w:rsid w:val="00A635D5"/>
    <w:rsid w:val="00A82D03"/>
    <w:rsid w:val="00B74350"/>
    <w:rsid w:val="00B80EE9"/>
    <w:rsid w:val="00BB23D5"/>
    <w:rsid w:val="00BC5F5F"/>
    <w:rsid w:val="00BF17C6"/>
    <w:rsid w:val="00BF3BFA"/>
    <w:rsid w:val="00C01D82"/>
    <w:rsid w:val="00C403B7"/>
    <w:rsid w:val="00C764ED"/>
    <w:rsid w:val="00C8183F"/>
    <w:rsid w:val="00C83E97"/>
    <w:rsid w:val="00C922A5"/>
    <w:rsid w:val="00D87E03"/>
    <w:rsid w:val="00E6525B"/>
    <w:rsid w:val="00E97CB2"/>
    <w:rsid w:val="00EA045D"/>
    <w:rsid w:val="00ED6E70"/>
    <w:rsid w:val="00EF10F2"/>
    <w:rsid w:val="00F161B3"/>
    <w:rsid w:val="00F2575E"/>
    <w:rsid w:val="00F33BC9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7C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itre3">
    <w:name w:val="heading 3"/>
    <w:aliases w:val="Heading 3 Section Category"/>
    <w:basedOn w:val="Normal"/>
    <w:next w:val="Normal"/>
    <w:link w:val="Titre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aliases w:val="Heading 4 Job Title"/>
    <w:basedOn w:val="Normal"/>
    <w:next w:val="Normal"/>
    <w:link w:val="Titre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semiHidden/>
    <w:qFormat/>
    <w:rsid w:val="00EF10F2"/>
  </w:style>
  <w:style w:type="paragraph" w:styleId="Paragraphedeliste">
    <w:name w:val="List Paragraph"/>
    <w:basedOn w:val="Normal"/>
    <w:uiPriority w:val="1"/>
    <w:semiHidden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Titre1Car">
    <w:name w:val="Titre 1 Car"/>
    <w:basedOn w:val="Policepardfaut"/>
    <w:link w:val="Titre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itre3Car">
    <w:name w:val="Titre 3 Car"/>
    <w:aliases w:val="Heading 3 Section Category Car"/>
    <w:basedOn w:val="Policepardfaut"/>
    <w:link w:val="Titre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itre4Car">
    <w:name w:val="Titre 4 Car"/>
    <w:aliases w:val="Heading 4 Job Title Car"/>
    <w:basedOn w:val="Policepardfaut"/>
    <w:link w:val="Titre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Corpsdetexte"/>
    <w:qFormat/>
    <w:rsid w:val="00D87E03"/>
    <w:pPr>
      <w:spacing w:before="240"/>
      <w:ind w:left="14"/>
      <w:contextualSpacing/>
    </w:pPr>
  </w:style>
  <w:style w:type="paragraph" w:customStyle="1" w:styleId="Pucesdecomptences">
    <w:name w:val="Puces de compétences"/>
    <w:basedOn w:val="Comptencespourlespuces"/>
    <w:qFormat/>
    <w:rsid w:val="00D87E03"/>
  </w:style>
  <w:style w:type="paragraph" w:customStyle="1" w:styleId="Comptencespourlespuces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reCar">
    <w:name w:val="Titre Car"/>
    <w:basedOn w:val="Policepardfaut"/>
    <w:link w:val="Titr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Emplacementdelatcheitalique">
    <w:name w:val="Emplacement de la tâche italique"/>
    <w:basedOn w:val="Policepardfaut"/>
    <w:uiPriority w:val="1"/>
    <w:semiHidden/>
    <w:qFormat/>
    <w:rsid w:val="00EF10F2"/>
    <w:rPr>
      <w:i/>
      <w:iCs/>
    </w:rPr>
  </w:style>
  <w:style w:type="character" w:customStyle="1" w:styleId="TcheItalique">
    <w:name w:val="Tâche Italique"/>
    <w:basedOn w:val="Policepardfaut"/>
    <w:uiPriority w:val="1"/>
    <w:semiHidden/>
    <w:qFormat/>
    <w:rsid w:val="00EF10F2"/>
    <w:rPr>
      <w:i/>
      <w:iCs/>
    </w:rPr>
  </w:style>
  <w:style w:type="paragraph" w:customStyle="1" w:styleId="Corps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rsid w:val="00EF10F2"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sid w:val="00F5689F"/>
    <w:rPr>
      <w:color w:val="808080"/>
    </w:rPr>
  </w:style>
  <w:style w:type="table" w:styleId="Grilledutableau">
    <w:name w:val="Table Grid"/>
    <w:basedOn w:val="Tableau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5689F"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qFormat/>
    <w:rsid w:val="00E97CB2"/>
    <w:rPr>
      <w:b/>
      <w:bCs/>
      <w:sz w:val="20"/>
      <w:szCs w:val="20"/>
    </w:rPr>
  </w:style>
  <w:style w:type="paragraph" w:customStyle="1" w:styleId="Plagededates">
    <w:name w:val="Plage de date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Intitulduposteetdegr">
    <w:name w:val="Intitulé du poste et degré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delasocit">
    <w:name w:val="Nom de la société"/>
    <w:basedOn w:val="Policepardfaut"/>
    <w:uiPriority w:val="1"/>
    <w:qFormat/>
    <w:rsid w:val="00E97CB2"/>
    <w:rPr>
      <w:i/>
    </w:rPr>
  </w:style>
  <w:style w:type="paragraph" w:customStyle="1" w:styleId="Descriptiondestches">
    <w:name w:val="Description des tâches"/>
    <w:basedOn w:val="Normal"/>
    <w:qFormat/>
    <w:rsid w:val="00FC49E3"/>
    <w:pPr>
      <w:spacing w:after="240"/>
      <w:ind w:righ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randon.vanbellinghen@student.vinci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br\AppData\Local\Microsoft\Office\16.0\DTS\fr-FR%7bD0302082-913A-4FA6-9054-1AC9B9F68AD7%7d\%7bDCB46989-A539-4436-AB90-DCD68E6E1422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37BABA4944DACA4F66A98DE814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8E2F6-C000-4D95-AB3F-8295851B2F9B}"/>
      </w:docPartPr>
      <w:docPartBody>
        <w:p w:rsidR="00E32FC8" w:rsidRDefault="00000000">
          <w:pPr>
            <w:pStyle w:val="94E37BABA4944DACA4F66A98DE814E26"/>
          </w:pPr>
          <w:r w:rsidRPr="009119F1">
            <w:rPr>
              <w:rStyle w:val="Textedelespacerserv"/>
              <w:noProof/>
              <w:lang w:bidi="fr-FR"/>
            </w:rPr>
            <w:t>Expérience</w:t>
          </w:r>
        </w:p>
      </w:docPartBody>
    </w:docPart>
    <w:docPart>
      <w:docPartPr>
        <w:name w:val="ED5F20380F79474AA2CFD21AEA1821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80D3-CF0D-41E8-94EC-F2AC9EA0EFDD}"/>
      </w:docPartPr>
      <w:docPartBody>
        <w:p w:rsidR="00E32FC8" w:rsidRDefault="008B5E43" w:rsidP="008B5E43">
          <w:pPr>
            <w:pStyle w:val="ED5F20380F79474AA2CFD21AEA1821C7"/>
          </w:pPr>
          <w:r w:rsidRPr="009119F1">
            <w:rPr>
              <w:noProof/>
              <w:lang w:bidi="fr-FR"/>
            </w:rPr>
            <w:t>Contact</w:t>
          </w:r>
        </w:p>
      </w:docPartBody>
    </w:docPart>
    <w:docPart>
      <w:docPartPr>
        <w:name w:val="3B2058C423FA4C7885683C456F3AF1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B5E18-4CFB-46A2-B9CE-75616605DA7F}"/>
      </w:docPartPr>
      <w:docPartBody>
        <w:p w:rsidR="00E32FC8" w:rsidRDefault="008B5E43" w:rsidP="008B5E43">
          <w:pPr>
            <w:pStyle w:val="3B2058C423FA4C7885683C456F3AF1D8"/>
          </w:pPr>
          <w:r w:rsidRPr="009119F1">
            <w:rPr>
              <w:noProof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289338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3"/>
    <w:rsid w:val="00441ADB"/>
    <w:rsid w:val="00876AC2"/>
    <w:rsid w:val="008B5E43"/>
    <w:rsid w:val="009B2E20"/>
    <w:rsid w:val="00AA19D5"/>
    <w:rsid w:val="00B51E8C"/>
    <w:rsid w:val="00E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B5E43"/>
    <w:rPr>
      <w:color w:val="808080"/>
    </w:rPr>
  </w:style>
  <w:style w:type="paragraph" w:customStyle="1" w:styleId="94E37BABA4944DACA4F66A98DE814E26">
    <w:name w:val="94E37BABA4944DACA4F66A98DE814E26"/>
  </w:style>
  <w:style w:type="character" w:styleId="Lienhypertexte">
    <w:name w:val="Hyperlink"/>
    <w:basedOn w:val="Policepardfaut"/>
    <w:uiPriority w:val="99"/>
    <w:unhideWhenUsed/>
    <w:rsid w:val="008B5E43"/>
    <w:rPr>
      <w:color w:val="0563C1" w:themeColor="hyperlink"/>
      <w:u w:val="single"/>
    </w:rPr>
  </w:style>
  <w:style w:type="paragraph" w:customStyle="1" w:styleId="ED5F20380F79474AA2CFD21AEA1821C7">
    <w:name w:val="ED5F20380F79474AA2CFD21AEA1821C7"/>
    <w:rsid w:val="008B5E43"/>
  </w:style>
  <w:style w:type="paragraph" w:customStyle="1" w:styleId="3B2058C423FA4C7885683C456F3AF1D8">
    <w:name w:val="3B2058C423FA4C7885683C456F3AF1D8"/>
    <w:rsid w:val="008B5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{DCB46989-A539-4436-AB90-DCD68E6E1422}tf00112764_win32.dotx</Template>
  <TotalTime>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2022-09-22T22:42:00Z</dcterms:created>
  <dcterms:modified xsi:type="dcterms:W3CDTF">2023-04-15T17:02:00Z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6a19edeb-1001-4afd-96f6-d8db08cffa89</vt:lpwstr>
  </property>
</Properties>
</file>